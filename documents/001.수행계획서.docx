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455" w:type="dxa"/>
        <w:tblInd w:w="64" w:type="dxa"/>
        <w:tblLayout w:type="fixed"/>
        <w:tblLook w:val="04A0" w:firstRow="1" w:lastRow="0" w:firstColumn="1" w:lastColumn="0" w:noHBand="0" w:noVBand="1"/>
      </w:tblPr>
      <w:tblGrid>
        <w:gridCol w:w="1664"/>
        <w:gridCol w:w="1793"/>
        <w:gridCol w:w="311"/>
        <w:gridCol w:w="1385"/>
        <w:gridCol w:w="3302"/>
      </w:tblGrid>
      <w:tr w:rsidR="00CD3467">
        <w:trPr>
          <w:trHeight w:val="370"/>
        </w:trPr>
        <w:tc>
          <w:tcPr>
            <w:tcW w:w="84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D3467" w:rsidRDefault="00000000">
            <w:pPr>
              <w:pStyle w:val="Standard"/>
              <w:spacing w:line="223" w:lineRule="auto"/>
              <w:jc w:val="center"/>
              <w:rPr>
                <w:rFonts w:ascii="맑은 고딕" w:eastAsia="맑은 고딕" w:hAnsi="맑은 고딕" w:cs="맑은 고딕"/>
                <w:b/>
                <w:bCs/>
                <w:color w:val="000000"/>
                <w:sz w:val="50"/>
                <w:szCs w:val="50"/>
                <w:lang w:eastAsia="ko-KR" w:bidi="en-US"/>
              </w:rPr>
            </w:pPr>
            <w:r>
              <w:rPr>
                <w:rFonts w:ascii="맑은 고딕" w:eastAsia="맑은 고딕" w:hAnsi="맑은 고딕" w:cs="맑은 고딕"/>
                <w:b/>
                <w:bCs/>
                <w:color w:val="000000"/>
                <w:sz w:val="50"/>
                <w:szCs w:val="50"/>
                <w:lang w:bidi="en-US"/>
              </w:rPr>
              <w:t>프로젝트 수행 계획서</w:t>
            </w:r>
          </w:p>
        </w:tc>
      </w:tr>
      <w:tr w:rsidR="00CD3467">
        <w:trPr>
          <w:trHeight w:val="370"/>
        </w:trPr>
        <w:tc>
          <w:tcPr>
            <w:tcW w:w="166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D3467" w:rsidRDefault="00000000">
            <w:pPr>
              <w:pStyle w:val="Standard"/>
              <w:spacing w:line="223" w:lineRule="auto"/>
              <w:jc w:val="center"/>
              <w:rPr>
                <w:rFonts w:ascii="맑은 고딕" w:eastAsia="맑은 고딕" w:hAnsi="맑은 고딕" w:cs="맑은 고딕"/>
                <w:color w:val="000000"/>
                <w:lang w:eastAsia="ko-KR" w:bidi="en-US"/>
              </w:rPr>
            </w:pPr>
            <w:r>
              <w:rPr>
                <w:rFonts w:ascii="맑은 고딕" w:eastAsia="맑은 고딕" w:hAnsi="맑은 고딕" w:cs="맑은 고딕"/>
                <w:color w:val="000000"/>
                <w:lang w:bidi="en-US"/>
              </w:rPr>
              <w:t>프로젝트명</w:t>
            </w:r>
          </w:p>
        </w:tc>
        <w:tc>
          <w:tcPr>
            <w:tcW w:w="2104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D3467" w:rsidRDefault="00000000">
            <w:pPr>
              <w:pStyle w:val="Standard"/>
              <w:spacing w:line="223" w:lineRule="auto"/>
              <w:jc w:val="center"/>
              <w:rPr>
                <w:rFonts w:ascii="맑은 고딕" w:eastAsia="맑은 고딕" w:hAnsi="맑은 고딕" w:cs="맑은 고딕"/>
                <w:color w:val="000000"/>
                <w:lang w:eastAsia="ko-KR" w:bidi="en-US"/>
              </w:rPr>
            </w:pPr>
            <w:r>
              <w:rPr>
                <w:rFonts w:ascii="맑은 고딕" w:eastAsia="맑은 고딕" w:hAnsi="맑은 고딕" w:cs="맑은 고딕"/>
                <w:color w:val="000000"/>
                <w:lang w:eastAsia="ko-KR" w:bidi="en-US"/>
              </w:rPr>
              <w:t>띵띵 그룹웨어</w:t>
            </w:r>
          </w:p>
        </w:tc>
        <w:tc>
          <w:tcPr>
            <w:tcW w:w="13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D3467" w:rsidRDefault="00000000">
            <w:pPr>
              <w:pStyle w:val="Standard"/>
              <w:spacing w:line="223" w:lineRule="auto"/>
              <w:jc w:val="center"/>
              <w:rPr>
                <w:rFonts w:ascii="맑은 고딕" w:eastAsia="맑은 고딕" w:hAnsi="맑은 고딕" w:cs="맑은 고딕"/>
                <w:color w:val="000000"/>
                <w:lang w:eastAsia="ko-KR" w:bidi="en-US"/>
              </w:rPr>
            </w:pPr>
            <w:r>
              <w:rPr>
                <w:rFonts w:ascii="맑은 고딕" w:eastAsia="맑은 고딕" w:hAnsi="맑은 고딕" w:cs="맑은 고딕"/>
                <w:color w:val="000000"/>
                <w:lang w:bidi="en-US"/>
              </w:rPr>
              <w:t>팀명</w:t>
            </w:r>
          </w:p>
        </w:tc>
        <w:tc>
          <w:tcPr>
            <w:tcW w:w="33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D3467" w:rsidRDefault="00000000">
            <w:pPr>
              <w:pStyle w:val="Standard"/>
              <w:spacing w:line="223" w:lineRule="auto"/>
              <w:jc w:val="center"/>
              <w:rPr>
                <w:rFonts w:ascii="맑은 고딕" w:eastAsia="맑은 고딕" w:hAnsi="맑은 고딕" w:cs="맑은 고딕"/>
                <w:color w:val="000000"/>
                <w:lang w:eastAsia="ko-KR" w:bidi="en-US"/>
              </w:rPr>
            </w:pPr>
            <w:r>
              <w:rPr>
                <w:rFonts w:ascii="맑은 고딕" w:eastAsia="맑은 고딕" w:hAnsi="맑은 고딕" w:cs="맑은 고딕"/>
                <w:color w:val="000000"/>
                <w:lang w:eastAsia="ko-KR" w:bidi="en-US"/>
              </w:rPr>
              <w:t>Think Things</w:t>
            </w:r>
          </w:p>
        </w:tc>
      </w:tr>
      <w:tr w:rsidR="00CD3467">
        <w:trPr>
          <w:trHeight w:val="370"/>
        </w:trPr>
        <w:tc>
          <w:tcPr>
            <w:tcW w:w="166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D3467" w:rsidRDefault="00CD3467"/>
        </w:tc>
        <w:tc>
          <w:tcPr>
            <w:tcW w:w="210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D3467" w:rsidRDefault="00CD3467"/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D3467" w:rsidRDefault="00000000">
            <w:pPr>
              <w:pStyle w:val="Standard"/>
              <w:spacing w:line="223" w:lineRule="auto"/>
              <w:jc w:val="center"/>
              <w:rPr>
                <w:rFonts w:ascii="맑은 고딕" w:eastAsia="맑은 고딕" w:hAnsi="맑은 고딕" w:cs="맑은 고딕"/>
                <w:color w:val="000000"/>
                <w:lang w:eastAsia="ko-KR" w:bidi="en-US"/>
              </w:rPr>
            </w:pPr>
            <w:r>
              <w:rPr>
                <w:rFonts w:ascii="맑은 고딕" w:eastAsia="맑은 고딕" w:hAnsi="맑은 고딕" w:cs="맑은 고딕"/>
                <w:color w:val="000000"/>
                <w:lang w:bidi="en-US"/>
              </w:rPr>
              <w:t>인원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D3467" w:rsidRDefault="00000000">
            <w:pPr>
              <w:pStyle w:val="Standard"/>
              <w:spacing w:line="223" w:lineRule="auto"/>
              <w:jc w:val="center"/>
              <w:rPr>
                <w:rFonts w:ascii="맑은 고딕" w:eastAsia="맑은 고딕" w:hAnsi="맑은 고딕" w:cs="맑은 고딕"/>
                <w:color w:val="000000"/>
                <w:lang w:eastAsia="ko-KR" w:bidi="en-US"/>
              </w:rPr>
            </w:pPr>
            <w:r>
              <w:rPr>
                <w:rFonts w:ascii="맑은 고딕" w:eastAsia="맑은 고딕" w:hAnsi="맑은 고딕" w:cs="맑은 고딕"/>
                <w:color w:val="000000"/>
                <w:lang w:eastAsia="ko-KR" w:bidi="en-US"/>
              </w:rPr>
              <w:t>6</w:t>
            </w:r>
          </w:p>
        </w:tc>
      </w:tr>
      <w:tr w:rsidR="00CD3467">
        <w:trPr>
          <w:trHeight w:val="690"/>
        </w:trPr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D3467" w:rsidRDefault="00000000">
            <w:pPr>
              <w:pStyle w:val="Standard"/>
              <w:spacing w:line="223" w:lineRule="auto"/>
              <w:jc w:val="center"/>
              <w:rPr>
                <w:rFonts w:ascii="맑은 고딕" w:eastAsia="맑은 고딕" w:hAnsi="맑은 고딕" w:cs="맑은 고딕"/>
                <w:color w:val="000000"/>
                <w:lang w:eastAsia="ko-KR" w:bidi="en-US"/>
              </w:rPr>
            </w:pPr>
            <w:r>
              <w:rPr>
                <w:rFonts w:ascii="맑은 고딕" w:eastAsia="맑은 고딕" w:hAnsi="맑은 고딕" w:cs="맑은 고딕"/>
                <w:color w:val="000000"/>
                <w:lang w:eastAsia="ko-KR" w:bidi="en-US"/>
              </w:rPr>
              <w:t>조원</w:t>
            </w:r>
          </w:p>
        </w:tc>
        <w:tc>
          <w:tcPr>
            <w:tcW w:w="67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D3467" w:rsidRDefault="00000000">
            <w:pPr>
              <w:pStyle w:val="Standard"/>
              <w:spacing w:line="223" w:lineRule="auto"/>
              <w:jc w:val="center"/>
              <w:rPr>
                <w:rFonts w:ascii="맑은 고딕" w:eastAsia="맑은 고딕" w:hAnsi="맑은 고딕" w:cs="맑은 고딕"/>
                <w:color w:val="000000"/>
                <w:lang w:eastAsia="ko-KR" w:bidi="en-US"/>
              </w:rPr>
            </w:pPr>
            <w:r>
              <w:rPr>
                <w:rFonts w:ascii="맑은 고딕" w:eastAsia="맑은 고딕" w:hAnsi="맑은 고딕" w:cs="맑은 고딕"/>
                <w:color w:val="000000"/>
                <w:lang w:eastAsia="ko-KR" w:bidi="en-US"/>
              </w:rPr>
              <w:t>이영주, 최윤서, 이명문, 최소희, 권예은, 민경선</w:t>
            </w:r>
          </w:p>
        </w:tc>
      </w:tr>
      <w:tr w:rsidR="00CD3467">
        <w:trPr>
          <w:trHeight w:val="690"/>
        </w:trPr>
        <w:tc>
          <w:tcPr>
            <w:tcW w:w="16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D3467" w:rsidRDefault="00000000">
            <w:pPr>
              <w:pStyle w:val="Standard"/>
              <w:spacing w:line="223" w:lineRule="auto"/>
              <w:jc w:val="center"/>
              <w:rPr>
                <w:rFonts w:ascii="맑은 고딕" w:eastAsia="맑은 고딕" w:hAnsi="맑은 고딕" w:cs="맑은 고딕"/>
                <w:color w:val="000000"/>
                <w:lang w:eastAsia="ko-KR" w:bidi="en-US"/>
              </w:rPr>
            </w:pPr>
            <w:r>
              <w:rPr>
                <w:rFonts w:ascii="맑은 고딕" w:eastAsia="맑은 고딕" w:hAnsi="맑은 고딕" w:cs="맑은 고딕"/>
                <w:color w:val="000000"/>
                <w:lang w:eastAsia="ko-KR" w:bidi="en-US"/>
              </w:rPr>
              <w:t>개요</w:t>
            </w:r>
          </w:p>
        </w:tc>
        <w:tc>
          <w:tcPr>
            <w:tcW w:w="210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CC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D3467" w:rsidRDefault="00000000">
            <w:pPr>
              <w:pStyle w:val="Standard"/>
              <w:spacing w:line="223" w:lineRule="auto"/>
              <w:jc w:val="center"/>
              <w:rPr>
                <w:rFonts w:ascii="맑은 고딕" w:eastAsia="맑은 고딕" w:hAnsi="맑은 고딕" w:cs="맑은 고딕"/>
                <w:color w:val="000000"/>
                <w:lang w:eastAsia="ko-KR" w:bidi="en-US"/>
              </w:rPr>
            </w:pPr>
            <w:r>
              <w:rPr>
                <w:rFonts w:ascii="맑은 고딕" w:eastAsia="맑은 고딕" w:hAnsi="맑은 고딕" w:cs="맑은 고딕"/>
                <w:color w:val="000000"/>
                <w:lang w:eastAsia="ko-KR" w:bidi="en-US"/>
              </w:rPr>
              <w:t>활용 분야</w:t>
            </w:r>
          </w:p>
        </w:tc>
        <w:tc>
          <w:tcPr>
            <w:tcW w:w="468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D3467" w:rsidRDefault="00000000">
            <w:pPr>
              <w:pStyle w:val="Standard"/>
              <w:spacing w:line="223" w:lineRule="auto"/>
              <w:jc w:val="center"/>
              <w:rPr>
                <w:rFonts w:ascii="맑은 고딕" w:eastAsia="맑은 고딕" w:hAnsi="맑은 고딕" w:cs="맑은 고딕"/>
                <w:color w:val="000000"/>
                <w:lang w:eastAsia="ko-KR" w:bidi="en-US"/>
              </w:rPr>
            </w:pPr>
            <w:r>
              <w:rPr>
                <w:rFonts w:ascii="맑은 고딕" w:eastAsia="맑은 고딕" w:hAnsi="맑은 고딕" w:cs="맑은 고딕"/>
                <w:color w:val="000000"/>
                <w:lang w:eastAsia="ko-KR" w:bidi="en-US"/>
              </w:rPr>
              <w:t>그룹웨어 (Groupware)</w:t>
            </w:r>
          </w:p>
        </w:tc>
      </w:tr>
      <w:tr w:rsidR="00CD3467">
        <w:trPr>
          <w:trHeight w:val="690"/>
        </w:trPr>
        <w:tc>
          <w:tcPr>
            <w:tcW w:w="16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D3467" w:rsidRDefault="00CD3467"/>
        </w:tc>
        <w:tc>
          <w:tcPr>
            <w:tcW w:w="2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CC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D3467" w:rsidRDefault="00000000">
            <w:pPr>
              <w:pStyle w:val="Standard"/>
              <w:spacing w:line="223" w:lineRule="auto"/>
              <w:jc w:val="center"/>
              <w:rPr>
                <w:rFonts w:ascii="맑은 고딕" w:eastAsia="맑은 고딕" w:hAnsi="맑은 고딕" w:cs="맑은 고딕"/>
                <w:color w:val="000000"/>
                <w:lang w:eastAsia="ko-KR" w:bidi="en-US"/>
              </w:rPr>
            </w:pPr>
            <w:r>
              <w:rPr>
                <w:rFonts w:ascii="맑은 고딕" w:eastAsia="맑은 고딕" w:hAnsi="맑은 고딕" w:cs="맑은 고딕"/>
                <w:color w:val="000000"/>
                <w:lang w:eastAsia="ko-KR" w:bidi="en-US"/>
              </w:rPr>
              <w:t>선정 이유</w:t>
            </w:r>
          </w:p>
        </w:tc>
        <w:tc>
          <w:tcPr>
            <w:tcW w:w="4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D3467" w:rsidRDefault="00000000">
            <w:pPr>
              <w:pStyle w:val="Standard"/>
              <w:spacing w:line="223" w:lineRule="auto"/>
              <w:jc w:val="center"/>
              <w:rPr>
                <w:rFonts w:ascii="맑은 고딕" w:eastAsia="맑은 고딕" w:hAnsi="맑은 고딕" w:cs="맑은 고딕"/>
                <w:color w:val="000000"/>
                <w:lang w:eastAsia="ko-KR" w:bidi="en-US"/>
              </w:rPr>
            </w:pPr>
            <w:r>
              <w:rPr>
                <w:rFonts w:ascii="맑은 고딕" w:eastAsia="맑은 고딕" w:hAnsi="맑은 고딕" w:cs="맑은 고딕"/>
                <w:color w:val="000000"/>
                <w:lang w:eastAsia="ko-KR" w:bidi="en-US"/>
              </w:rPr>
              <w:t>회사 내 효율적인 협업과 의사소통의 필요성이 증대함에 따라 기존의 협업 도구 및 프로세스 개선을 통해 비용을 절감할 수 있는 효과적인 그룹웨어 시스템을 선정함.</w:t>
            </w:r>
          </w:p>
        </w:tc>
      </w:tr>
      <w:tr w:rsidR="00CD3467">
        <w:trPr>
          <w:trHeight w:val="690"/>
        </w:trPr>
        <w:tc>
          <w:tcPr>
            <w:tcW w:w="16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D3467" w:rsidRDefault="00CD3467">
            <w:pPr>
              <w:rPr>
                <w:lang w:eastAsia="ko-KR"/>
              </w:rPr>
            </w:pPr>
          </w:p>
        </w:tc>
        <w:tc>
          <w:tcPr>
            <w:tcW w:w="2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CC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D3467" w:rsidRDefault="00000000">
            <w:pPr>
              <w:pStyle w:val="Standard"/>
              <w:spacing w:line="223" w:lineRule="auto"/>
              <w:jc w:val="center"/>
              <w:rPr>
                <w:rFonts w:ascii="맑은 고딕" w:eastAsia="맑은 고딕" w:hAnsi="맑은 고딕" w:cs="맑은 고딕"/>
                <w:color w:val="000000"/>
                <w:lang w:eastAsia="ko-KR" w:bidi="en-US"/>
              </w:rPr>
            </w:pPr>
            <w:r>
              <w:rPr>
                <w:rFonts w:ascii="맑은 고딕" w:eastAsia="맑은 고딕" w:hAnsi="맑은 고딕" w:cs="맑은 고딕"/>
                <w:color w:val="000000"/>
                <w:lang w:eastAsia="ko-KR" w:bidi="en-US"/>
              </w:rPr>
              <w:t>개발 목표</w:t>
            </w:r>
          </w:p>
        </w:tc>
        <w:tc>
          <w:tcPr>
            <w:tcW w:w="4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D3467" w:rsidRDefault="00000000">
            <w:pPr>
              <w:pStyle w:val="Standard"/>
              <w:autoSpaceDE w:val="0"/>
              <w:spacing w:line="223" w:lineRule="auto"/>
              <w:jc w:val="center"/>
              <w:rPr>
                <w:rFonts w:ascii="맑은 고딕" w:eastAsia="맑은 고딕" w:hAnsi="맑은 고딕" w:cs="맑은 고딕"/>
                <w:color w:val="000000"/>
                <w:lang w:eastAsia="ko-KR" w:bidi="en-US"/>
              </w:rPr>
            </w:pPr>
            <w:r>
              <w:rPr>
                <w:rFonts w:ascii="맑은 고딕" w:eastAsia="S hne" w:hAnsi="맑은 고딕" w:cs="맑은 고딕"/>
                <w:color w:val="0D0D0D"/>
                <w:lang w:eastAsia="ko-KR" w:bidi="en-US"/>
              </w:rPr>
              <w:t>팀원</w:t>
            </w:r>
            <w:r>
              <w:rPr>
                <w:rFonts w:ascii="맑은 고딕" w:eastAsia="S hne" w:hAnsi="맑은 고딕" w:cs="맑은 고딕"/>
                <w:color w:val="0D0D0D"/>
                <w:lang w:eastAsia="ko-KR" w:bidi="en-US"/>
              </w:rPr>
              <w:t xml:space="preserve"> </w:t>
            </w:r>
            <w:r>
              <w:rPr>
                <w:rFonts w:ascii="맑은 고딕" w:eastAsia="S hne" w:hAnsi="맑은 고딕" w:cs="맑은 고딕"/>
                <w:color w:val="0D0D0D"/>
                <w:lang w:eastAsia="ko-KR" w:bidi="en-US"/>
              </w:rPr>
              <w:t>간의</w:t>
            </w:r>
            <w:r>
              <w:rPr>
                <w:rFonts w:ascii="맑은 고딕" w:eastAsia="S hne" w:hAnsi="맑은 고딕" w:cs="맑은 고딕"/>
                <w:color w:val="0D0D0D"/>
                <w:lang w:eastAsia="ko-KR" w:bidi="en-US"/>
              </w:rPr>
              <w:t xml:space="preserve"> </w:t>
            </w:r>
            <w:r>
              <w:rPr>
                <w:rFonts w:ascii="맑은 고딕" w:eastAsia="S hne" w:hAnsi="맑은 고딕" w:cs="맑은 고딕"/>
                <w:color w:val="0D0D0D"/>
                <w:lang w:eastAsia="ko-KR" w:bidi="en-US"/>
              </w:rPr>
              <w:t>실시간</w:t>
            </w:r>
            <w:r>
              <w:rPr>
                <w:rFonts w:ascii="맑은 고딕" w:eastAsia="S hne" w:hAnsi="맑은 고딕" w:cs="맑은 고딕"/>
                <w:color w:val="0D0D0D"/>
                <w:lang w:eastAsia="ko-KR" w:bidi="en-US"/>
              </w:rPr>
              <w:t xml:space="preserve"> </w:t>
            </w:r>
            <w:r>
              <w:rPr>
                <w:rFonts w:ascii="맑은 고딕" w:eastAsia="S hne" w:hAnsi="맑은 고딕" w:cs="맑은 고딕"/>
                <w:color w:val="0D0D0D"/>
                <w:lang w:eastAsia="ko-KR" w:bidi="en-US"/>
              </w:rPr>
              <w:t>의사</w:t>
            </w:r>
            <w:r>
              <w:rPr>
                <w:rFonts w:ascii="맑은 고딕" w:eastAsia="S hne" w:hAnsi="맑은 고딕" w:cs="맑은 고딕"/>
                <w:color w:val="0D0D0D"/>
                <w:lang w:eastAsia="ko-KR" w:bidi="en-US"/>
              </w:rPr>
              <w:t xml:space="preserve"> </w:t>
            </w:r>
            <w:r>
              <w:rPr>
                <w:rFonts w:ascii="맑은 고딕" w:eastAsia="S hne" w:hAnsi="맑은 고딕" w:cs="맑은 고딕"/>
                <w:color w:val="0D0D0D"/>
                <w:lang w:eastAsia="ko-KR" w:bidi="en-US"/>
              </w:rPr>
              <w:t>소통과</w:t>
            </w:r>
            <w:r>
              <w:rPr>
                <w:rFonts w:ascii="맑은 고딕" w:eastAsia="S hne" w:hAnsi="맑은 고딕" w:cs="맑은 고딕"/>
                <w:color w:val="0D0D0D"/>
                <w:lang w:eastAsia="ko-KR" w:bidi="en-US"/>
              </w:rPr>
              <w:t xml:space="preserve"> </w:t>
            </w:r>
            <w:r>
              <w:rPr>
                <w:rFonts w:ascii="맑은 고딕" w:eastAsia="S hne" w:hAnsi="맑은 고딕" w:cs="맑은 고딕"/>
                <w:color w:val="0D0D0D"/>
                <w:lang w:eastAsia="ko-KR" w:bidi="en-US"/>
              </w:rPr>
              <w:t>협업을</w:t>
            </w:r>
            <w:r>
              <w:rPr>
                <w:rFonts w:ascii="맑은 고딕" w:eastAsia="S hne" w:hAnsi="맑은 고딕" w:cs="맑은 고딕"/>
                <w:color w:val="0D0D0D"/>
                <w:lang w:eastAsia="ko-KR" w:bidi="en-US"/>
              </w:rPr>
              <w:t xml:space="preserve"> </w:t>
            </w:r>
            <w:r>
              <w:rPr>
                <w:rFonts w:ascii="맑은 고딕" w:eastAsia="S hne" w:hAnsi="맑은 고딕" w:cs="맑은 고딕"/>
                <w:color w:val="0D0D0D"/>
                <w:lang w:eastAsia="ko-KR" w:bidi="en-US"/>
              </w:rPr>
              <w:t>강화하고</w:t>
            </w:r>
            <w:r>
              <w:rPr>
                <w:rFonts w:ascii="S hne" w:eastAsia="S hne" w:hAnsi="S hne" w:cs="S hne"/>
                <w:color w:val="0D0D0D"/>
                <w:lang w:eastAsia="ko-KR" w:bidi="en-US"/>
              </w:rPr>
              <w:t xml:space="preserve">, </w:t>
            </w:r>
            <w:r>
              <w:rPr>
                <w:rFonts w:ascii="맑은 고딕" w:eastAsia="S hne" w:hAnsi="맑은 고딕" w:cs="맑은 고딕"/>
                <w:color w:val="0D0D0D"/>
                <w:lang w:eastAsia="ko-KR" w:bidi="en-US"/>
              </w:rPr>
              <w:t>업무</w:t>
            </w:r>
            <w:r>
              <w:rPr>
                <w:rFonts w:ascii="맑은 고딕" w:eastAsia="S hne" w:hAnsi="맑은 고딕" w:cs="맑은 고딕"/>
                <w:color w:val="0D0D0D"/>
                <w:lang w:eastAsia="ko-KR" w:bidi="en-US"/>
              </w:rPr>
              <w:t xml:space="preserve"> </w:t>
            </w:r>
            <w:r>
              <w:rPr>
                <w:rFonts w:ascii="맑은 고딕" w:eastAsia="S hne" w:hAnsi="맑은 고딕" w:cs="맑은 고딕"/>
                <w:color w:val="0D0D0D"/>
                <w:lang w:eastAsia="ko-KR" w:bidi="en-US"/>
              </w:rPr>
              <w:t>프로세스를</w:t>
            </w:r>
            <w:r>
              <w:rPr>
                <w:rFonts w:ascii="맑은 고딕" w:eastAsia="S hne" w:hAnsi="맑은 고딕" w:cs="맑은 고딕"/>
                <w:color w:val="0D0D0D"/>
                <w:lang w:eastAsia="ko-KR" w:bidi="en-US"/>
              </w:rPr>
              <w:t xml:space="preserve"> </w:t>
            </w:r>
            <w:r>
              <w:rPr>
                <w:rFonts w:ascii="맑은 고딕" w:eastAsia="S hne" w:hAnsi="맑은 고딕" w:cs="맑은 고딕"/>
                <w:color w:val="0D0D0D"/>
                <w:lang w:eastAsia="ko-KR" w:bidi="en-US"/>
              </w:rPr>
              <w:t>효율적으로</w:t>
            </w:r>
            <w:r>
              <w:rPr>
                <w:rFonts w:ascii="맑은 고딕" w:eastAsia="S hne" w:hAnsi="맑은 고딕" w:cs="맑은 고딕"/>
                <w:color w:val="0D0D0D"/>
                <w:lang w:eastAsia="ko-KR" w:bidi="en-US"/>
              </w:rPr>
              <w:t xml:space="preserve"> </w:t>
            </w:r>
            <w:r>
              <w:rPr>
                <w:rFonts w:ascii="맑은 고딕" w:eastAsia="S hne" w:hAnsi="맑은 고딕" w:cs="맑은 고딕"/>
                <w:color w:val="0D0D0D"/>
                <w:lang w:eastAsia="ko-KR" w:bidi="en-US"/>
              </w:rPr>
              <w:t>관리하여</w:t>
            </w:r>
            <w:r>
              <w:rPr>
                <w:rFonts w:ascii="맑은 고딕" w:eastAsia="S hne" w:hAnsi="맑은 고딕" w:cs="맑은 고딕"/>
                <w:color w:val="0D0D0D"/>
                <w:lang w:eastAsia="ko-KR" w:bidi="en-US"/>
              </w:rPr>
              <w:t xml:space="preserve"> </w:t>
            </w:r>
            <w:r>
              <w:rPr>
                <w:rFonts w:ascii="맑은 고딕" w:eastAsia="S hne" w:hAnsi="맑은 고딕" w:cs="맑은 고딕"/>
                <w:color w:val="0D0D0D"/>
                <w:lang w:eastAsia="ko-KR" w:bidi="en-US"/>
              </w:rPr>
              <w:t>회사의</w:t>
            </w:r>
            <w:r>
              <w:rPr>
                <w:rFonts w:ascii="맑은 고딕" w:eastAsia="S hne" w:hAnsi="맑은 고딕" w:cs="맑은 고딕"/>
                <w:color w:val="0D0D0D"/>
                <w:lang w:eastAsia="ko-KR" w:bidi="en-US"/>
              </w:rPr>
              <w:t xml:space="preserve"> </w:t>
            </w:r>
            <w:r>
              <w:rPr>
                <w:rFonts w:ascii="맑은 고딕" w:eastAsia="S hne" w:hAnsi="맑은 고딕" w:cs="맑은 고딕"/>
                <w:color w:val="0D0D0D"/>
                <w:lang w:eastAsia="ko-KR" w:bidi="en-US"/>
              </w:rPr>
              <w:t>생산성과</w:t>
            </w:r>
            <w:r>
              <w:rPr>
                <w:rFonts w:ascii="맑은 고딕" w:eastAsia="S hne" w:hAnsi="맑은 고딕" w:cs="맑은 고딕"/>
                <w:color w:val="0D0D0D"/>
                <w:lang w:eastAsia="ko-KR" w:bidi="en-US"/>
              </w:rPr>
              <w:t xml:space="preserve"> </w:t>
            </w:r>
            <w:r>
              <w:rPr>
                <w:rFonts w:ascii="맑은 고딕" w:eastAsia="S hne" w:hAnsi="맑은 고딕" w:cs="맑은 고딕"/>
                <w:color w:val="0D0D0D"/>
                <w:lang w:eastAsia="ko-KR" w:bidi="en-US"/>
              </w:rPr>
              <w:t>협업성을</w:t>
            </w:r>
            <w:r>
              <w:rPr>
                <w:rFonts w:ascii="맑은 고딕" w:eastAsia="S hne" w:hAnsi="맑은 고딕" w:cs="맑은 고딕"/>
                <w:color w:val="0D0D0D"/>
                <w:lang w:eastAsia="ko-KR" w:bidi="en-US"/>
              </w:rPr>
              <w:t xml:space="preserve"> </w:t>
            </w:r>
            <w:r>
              <w:rPr>
                <w:rFonts w:ascii="맑은 고딕" w:eastAsia="S hne" w:hAnsi="맑은 고딕" w:cs="맑은 고딕"/>
                <w:color w:val="0D0D0D"/>
                <w:lang w:eastAsia="ko-KR" w:bidi="en-US"/>
              </w:rPr>
              <w:t>향상시키는</w:t>
            </w:r>
            <w:r>
              <w:rPr>
                <w:rFonts w:ascii="맑은 고딕" w:eastAsia="S hne" w:hAnsi="맑은 고딕" w:cs="맑은 고딕"/>
                <w:color w:val="0D0D0D"/>
                <w:lang w:eastAsia="ko-KR" w:bidi="en-US"/>
              </w:rPr>
              <w:t xml:space="preserve"> </w:t>
            </w:r>
            <w:r>
              <w:rPr>
                <w:rFonts w:ascii="맑은 고딕" w:eastAsia="S hne" w:hAnsi="맑은 고딕" w:cs="맑은 고딕"/>
                <w:color w:val="0D0D0D"/>
                <w:lang w:eastAsia="ko-KR" w:bidi="en-US"/>
              </w:rPr>
              <w:t>것을</w:t>
            </w:r>
            <w:r>
              <w:rPr>
                <w:rFonts w:ascii="맑은 고딕" w:eastAsia="S hne" w:hAnsi="맑은 고딕" w:cs="맑은 고딕"/>
                <w:color w:val="0D0D0D"/>
                <w:lang w:eastAsia="ko-KR" w:bidi="en-US"/>
              </w:rPr>
              <w:t xml:space="preserve"> </w:t>
            </w:r>
            <w:r>
              <w:rPr>
                <w:rFonts w:ascii="맑은 고딕" w:eastAsia="S hne" w:hAnsi="맑은 고딕" w:cs="맑은 고딕"/>
                <w:color w:val="0D0D0D"/>
                <w:lang w:eastAsia="ko-KR" w:bidi="en-US"/>
              </w:rPr>
              <w:t>목표로</w:t>
            </w:r>
            <w:r>
              <w:rPr>
                <w:rFonts w:ascii="맑은 고딕" w:eastAsia="S hne" w:hAnsi="맑은 고딕" w:cs="맑은 고딕"/>
                <w:color w:val="0D0D0D"/>
                <w:lang w:eastAsia="ko-KR" w:bidi="en-US"/>
              </w:rPr>
              <w:t xml:space="preserve"> </w:t>
            </w:r>
            <w:r>
              <w:rPr>
                <w:rFonts w:ascii="맑은 고딕" w:eastAsia="S hne" w:hAnsi="맑은 고딕" w:cs="맑은 고딕"/>
                <w:color w:val="0D0D0D"/>
                <w:lang w:eastAsia="ko-KR" w:bidi="en-US"/>
              </w:rPr>
              <w:t>함</w:t>
            </w:r>
            <w:r>
              <w:rPr>
                <w:rFonts w:ascii="S hne" w:eastAsia="S hne" w:hAnsi="S hne" w:cs="S hne"/>
                <w:color w:val="0D0D0D"/>
                <w:lang w:eastAsia="ko-KR" w:bidi="en-US"/>
              </w:rPr>
              <w:t>.</w:t>
            </w:r>
            <w:r>
              <w:rPr>
                <w:rFonts w:ascii="맑은 고딕" w:eastAsia="S hne" w:hAnsi="맑은 고딕" w:cs="맑은 고딕"/>
                <w:color w:val="0D0D0D"/>
                <w:lang w:eastAsia="ko-KR" w:bidi="en-US"/>
              </w:rPr>
              <w:t xml:space="preserve"> </w:t>
            </w:r>
          </w:p>
        </w:tc>
      </w:tr>
      <w:tr w:rsidR="00CD3467">
        <w:trPr>
          <w:trHeight w:val="690"/>
        </w:trPr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D3467" w:rsidRDefault="00000000">
            <w:pPr>
              <w:pStyle w:val="Standard"/>
              <w:spacing w:line="223" w:lineRule="auto"/>
              <w:jc w:val="center"/>
              <w:rPr>
                <w:rFonts w:ascii="맑은 고딕" w:eastAsia="맑은 고딕" w:hAnsi="맑은 고딕" w:cs="맑은 고딕"/>
                <w:color w:val="000000"/>
                <w:lang w:eastAsia="ko-KR" w:bidi="en-US"/>
              </w:rPr>
            </w:pPr>
            <w:r>
              <w:rPr>
                <w:rFonts w:ascii="맑은 고딕" w:eastAsia="맑은 고딕" w:hAnsi="맑은 고딕" w:cs="맑은 고딕"/>
                <w:color w:val="000000"/>
                <w:lang w:bidi="en-US"/>
              </w:rPr>
              <w:t>내용</w:t>
            </w:r>
          </w:p>
          <w:p w:rsidR="00CD3467" w:rsidRDefault="00000000">
            <w:pPr>
              <w:pStyle w:val="Standard"/>
              <w:spacing w:line="223" w:lineRule="auto"/>
              <w:jc w:val="center"/>
              <w:rPr>
                <w:rFonts w:ascii="맑은 고딕" w:eastAsia="맑은 고딕" w:hAnsi="맑은 고딕" w:cs="맑은 고딕"/>
                <w:color w:val="000000"/>
                <w:lang w:eastAsia="ko-KR" w:bidi="en-US"/>
              </w:rPr>
            </w:pPr>
            <w:r>
              <w:rPr>
                <w:rFonts w:ascii="맑은 고딕" w:eastAsia="맑은 고딕" w:hAnsi="맑은 고딕" w:cs="맑은 고딕"/>
                <w:color w:val="000000"/>
                <w:lang w:bidi="en-US"/>
              </w:rPr>
              <w:t>(중분류 까지)</w:t>
            </w:r>
          </w:p>
        </w:tc>
        <w:tc>
          <w:tcPr>
            <w:tcW w:w="6791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D3467" w:rsidRPr="00340284" w:rsidRDefault="00000000">
            <w:pPr>
              <w:pStyle w:val="Standard"/>
              <w:spacing w:line="223" w:lineRule="auto"/>
              <w:jc w:val="both"/>
              <w:rPr>
                <w:rFonts w:asciiTheme="majorEastAsia" w:eastAsiaTheme="majorEastAsia" w:hAnsiTheme="majorEastAsia" w:cs="맑은 고딕"/>
                <w:b/>
                <w:bCs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b/>
                <w:bCs/>
                <w:color w:val="000000"/>
                <w:lang w:eastAsia="ko-KR" w:bidi="en-US"/>
              </w:rPr>
              <w:t>1.대상</w:t>
            </w:r>
          </w:p>
          <w:p w:rsidR="00CD3467" w:rsidRPr="00340284" w:rsidRDefault="00000000">
            <w:pPr>
              <w:pStyle w:val="Standard"/>
              <w:spacing w:line="223" w:lineRule="auto"/>
              <w:jc w:val="both"/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 xml:space="preserve">  사원, 관리자</w:t>
            </w:r>
          </w:p>
          <w:p w:rsidR="00CD3467" w:rsidRPr="00340284" w:rsidRDefault="00000000">
            <w:pPr>
              <w:pStyle w:val="Standard"/>
              <w:spacing w:line="223" w:lineRule="auto"/>
              <w:jc w:val="both"/>
              <w:rPr>
                <w:rFonts w:asciiTheme="majorEastAsia" w:eastAsiaTheme="majorEastAsia" w:hAnsiTheme="majorEastAsia" w:cs="맑은 고딕"/>
                <w:b/>
                <w:bCs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b/>
                <w:bCs/>
                <w:color w:val="000000"/>
                <w:lang w:eastAsia="ko-KR" w:bidi="en-US"/>
              </w:rPr>
              <w:t>2.사원</w:t>
            </w:r>
          </w:p>
          <w:p w:rsidR="00CD3467" w:rsidRPr="00340284" w:rsidRDefault="00000000">
            <w:pPr>
              <w:pStyle w:val="Standard"/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 xml:space="preserve">  </w:t>
            </w:r>
            <w:r w:rsidR="00AC1508" w:rsidRPr="00340284"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>0</w:t>
            </w: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1) 출결 관리</w:t>
            </w:r>
          </w:p>
          <w:p w:rsidR="00CD3467" w:rsidRPr="00340284" w:rsidRDefault="00000000" w:rsidP="008D78B4">
            <w:pPr>
              <w:pStyle w:val="Standard"/>
              <w:numPr>
                <w:ilvl w:val="0"/>
                <w:numId w:val="18"/>
              </w:numPr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출/퇴근: 출/퇴근 시 QR코드를 제공하여 보다 정확한 출/퇴근 관리 지원</w:t>
            </w:r>
          </w:p>
          <w:p w:rsidR="00CD3467" w:rsidRPr="00340284" w:rsidRDefault="00000000" w:rsidP="008D78B4">
            <w:pPr>
              <w:pStyle w:val="Standard"/>
              <w:numPr>
                <w:ilvl w:val="0"/>
                <w:numId w:val="18"/>
              </w:numPr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출결</w:t>
            </w:r>
            <w:r w:rsidR="008D78B4" w:rsidRPr="00340284"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 xml:space="preserve"> </w:t>
            </w: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통계 및 리포트: 월 단위 본인의 출결 통계 및</w:t>
            </w:r>
          </w:p>
          <w:p w:rsidR="00CD3467" w:rsidRPr="00340284" w:rsidRDefault="00000000" w:rsidP="002D6031">
            <w:pPr>
              <w:pStyle w:val="Standard"/>
              <w:spacing w:line="223" w:lineRule="auto"/>
              <w:ind w:left="720"/>
              <w:jc w:val="both"/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월별/주별/일별 리포트</w:t>
            </w:r>
            <w:r w:rsidR="008D78B4" w:rsidRPr="00340284"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>(EXCEL)</w:t>
            </w: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 xml:space="preserve"> 열람 가능</w:t>
            </w:r>
          </w:p>
          <w:p w:rsidR="00CD3467" w:rsidRPr="00340284" w:rsidRDefault="00000000">
            <w:pPr>
              <w:pStyle w:val="Standard"/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 xml:space="preserve">  </w:t>
            </w:r>
            <w:r w:rsidR="00AC1508" w:rsidRPr="00340284"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>0</w:t>
            </w: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2) 일정 관리</w:t>
            </w:r>
          </w:p>
          <w:p w:rsidR="00CD3467" w:rsidRPr="00340284" w:rsidRDefault="00000000" w:rsidP="008D78B4">
            <w:pPr>
              <w:pStyle w:val="Standard"/>
              <w:numPr>
                <w:ilvl w:val="0"/>
                <w:numId w:val="18"/>
              </w:numPr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달력: FullCalendar API를 사용해서 달력 시각화</w:t>
            </w:r>
          </w:p>
          <w:p w:rsidR="00CD3467" w:rsidRPr="00340284" w:rsidRDefault="00000000">
            <w:pPr>
              <w:pStyle w:val="Standard"/>
              <w:spacing w:line="223" w:lineRule="auto"/>
              <w:ind w:left="720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개인/</w:t>
            </w:r>
            <w:r w:rsidR="002D6031" w:rsidRPr="00340284"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>부서</w:t>
            </w: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/사내 일정 별 달력 지원</w:t>
            </w:r>
          </w:p>
          <w:p w:rsidR="00CD3467" w:rsidRPr="00340284" w:rsidRDefault="00000000" w:rsidP="008D78B4">
            <w:pPr>
              <w:pStyle w:val="Standard"/>
              <w:numPr>
                <w:ilvl w:val="0"/>
                <w:numId w:val="18"/>
              </w:numPr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일정 알림: 일정관리에 등록된 일정에 가까워지면</w:t>
            </w:r>
          </w:p>
          <w:p w:rsidR="00CD3467" w:rsidRPr="00340284" w:rsidRDefault="00000000">
            <w:pPr>
              <w:pStyle w:val="Standard"/>
              <w:spacing w:line="223" w:lineRule="auto"/>
              <w:ind w:left="720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실시간 알림기능 지원</w:t>
            </w:r>
          </w:p>
          <w:p w:rsidR="00CD3467" w:rsidRPr="00340284" w:rsidRDefault="00000000" w:rsidP="008D78B4">
            <w:pPr>
              <w:pStyle w:val="Standard"/>
              <w:numPr>
                <w:ilvl w:val="0"/>
                <w:numId w:val="18"/>
              </w:numPr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일정 확인: 개인/부서/사내 일정 확인 열람 가능</w:t>
            </w:r>
          </w:p>
          <w:p w:rsidR="008D78B4" w:rsidRPr="00340284" w:rsidRDefault="008D78B4" w:rsidP="008D78B4">
            <w:pPr>
              <w:pStyle w:val="Standard"/>
              <w:numPr>
                <w:ilvl w:val="0"/>
                <w:numId w:val="18"/>
              </w:numPr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>일정 그룹: 사용자 별 일정 그룹화 가능</w:t>
            </w:r>
          </w:p>
          <w:p w:rsidR="00CD3467" w:rsidRPr="00340284" w:rsidRDefault="00000000" w:rsidP="008D78B4">
            <w:pPr>
              <w:pStyle w:val="Standard"/>
              <w:numPr>
                <w:ilvl w:val="0"/>
                <w:numId w:val="18"/>
              </w:numPr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일정 관리: 개인 및 부서 일정을 관리 가능</w:t>
            </w:r>
          </w:p>
          <w:p w:rsidR="00CD3467" w:rsidRPr="00340284" w:rsidRDefault="00CD3467">
            <w:pPr>
              <w:pStyle w:val="Standard"/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</w:p>
          <w:p w:rsidR="00CD3467" w:rsidRPr="00340284" w:rsidRDefault="00000000">
            <w:pPr>
              <w:pStyle w:val="Standard"/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 xml:space="preserve">  </w:t>
            </w:r>
            <w:r w:rsidR="00AC1508" w:rsidRPr="00340284"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>0</w:t>
            </w: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3) 예약/대여</w:t>
            </w:r>
          </w:p>
          <w:p w:rsidR="00CD3467" w:rsidRPr="00340284" w:rsidRDefault="00000000" w:rsidP="008D78B4">
            <w:pPr>
              <w:pStyle w:val="Standard"/>
              <w:numPr>
                <w:ilvl w:val="0"/>
                <w:numId w:val="18"/>
              </w:numPr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 xml:space="preserve">회의실: 회의실 예약 및 </w:t>
            </w:r>
            <w:r w:rsidR="002D6031" w:rsidRPr="00340284"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>회의실 일정 조회</w:t>
            </w:r>
          </w:p>
          <w:p w:rsidR="00CD3467" w:rsidRPr="00340284" w:rsidRDefault="00000000" w:rsidP="008D78B4">
            <w:pPr>
              <w:pStyle w:val="Standard"/>
              <w:numPr>
                <w:ilvl w:val="0"/>
                <w:numId w:val="18"/>
              </w:numPr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차량 및 비품: 차량 및 노트북 등 사내 비품 대여 일정 등록</w:t>
            </w:r>
          </w:p>
          <w:p w:rsidR="00AC1508" w:rsidRPr="00340284" w:rsidRDefault="002D6031" w:rsidP="00AC1508">
            <w:pPr>
              <w:pStyle w:val="Standard"/>
              <w:numPr>
                <w:ilvl w:val="0"/>
                <w:numId w:val="18"/>
              </w:numPr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>예약 및 대여 연장: 관리자에게 연장 신청 가능</w:t>
            </w:r>
          </w:p>
          <w:p w:rsidR="002D6031" w:rsidRPr="00340284" w:rsidRDefault="002D6031" w:rsidP="002D6031">
            <w:pPr>
              <w:pStyle w:val="Standard"/>
              <w:spacing w:line="223" w:lineRule="auto"/>
              <w:jc w:val="both"/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</w:pPr>
          </w:p>
          <w:p w:rsidR="00CD3467" w:rsidRPr="00340284" w:rsidRDefault="00000000">
            <w:pPr>
              <w:pStyle w:val="Standard"/>
              <w:spacing w:line="223" w:lineRule="auto"/>
              <w:jc w:val="both"/>
              <w:rPr>
                <w:rFonts w:asciiTheme="majorEastAsia" w:eastAsiaTheme="majorEastAsia" w:hAnsiTheme="majorEastAsia" w:cs="Arial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 xml:space="preserve">  </w:t>
            </w:r>
            <w:r w:rsidR="00AC1508" w:rsidRPr="00340284"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>04</w:t>
            </w: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) 사내 메신저</w:t>
            </w:r>
          </w:p>
          <w:p w:rsidR="00CD3467" w:rsidRPr="00340284" w:rsidRDefault="00000000" w:rsidP="008D78B4">
            <w:pPr>
              <w:pStyle w:val="Standard"/>
              <w:numPr>
                <w:ilvl w:val="0"/>
                <w:numId w:val="18"/>
              </w:numPr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실시간 채팅: WebSocket을 활용한 개인 및 팀 내 그룹채팅 지원</w:t>
            </w:r>
          </w:p>
          <w:p w:rsidR="00CD3467" w:rsidRPr="00340284" w:rsidRDefault="00000000" w:rsidP="008D78B4">
            <w:pPr>
              <w:pStyle w:val="Standard"/>
              <w:numPr>
                <w:ilvl w:val="0"/>
                <w:numId w:val="18"/>
              </w:numPr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메신저 검색: 메신저 내부에 검색기능을 도입하여 사용자 편리성</w:t>
            </w:r>
          </w:p>
          <w:p w:rsidR="00CD3467" w:rsidRPr="00340284" w:rsidRDefault="00000000">
            <w:pPr>
              <w:pStyle w:val="Standard"/>
              <w:spacing w:line="223" w:lineRule="auto"/>
              <w:ind w:left="720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증가</w:t>
            </w:r>
          </w:p>
          <w:p w:rsidR="00AC1508" w:rsidRPr="00340284" w:rsidRDefault="00000000" w:rsidP="008D78B4">
            <w:pPr>
              <w:pStyle w:val="Standard"/>
              <w:numPr>
                <w:ilvl w:val="0"/>
                <w:numId w:val="18"/>
              </w:numPr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파일 공유: 채팅 중 간단한 파일 공유를 지원</w:t>
            </w:r>
          </w:p>
          <w:p w:rsidR="00B96142" w:rsidRPr="00340284" w:rsidRDefault="00B96142" w:rsidP="008D78B4">
            <w:pPr>
              <w:pStyle w:val="Standard"/>
              <w:numPr>
                <w:ilvl w:val="0"/>
                <w:numId w:val="18"/>
              </w:numPr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>이모티콘: 간단한 이모티콘 첨부로 커뮤니케이션 간편화</w:t>
            </w:r>
          </w:p>
          <w:p w:rsidR="00AF2424" w:rsidRPr="00340284" w:rsidRDefault="00AF2424" w:rsidP="008D78B4">
            <w:pPr>
              <w:pStyle w:val="Standard"/>
              <w:numPr>
                <w:ilvl w:val="0"/>
                <w:numId w:val="18"/>
              </w:numPr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>상태: 현재 접속상태 또는 상태메시지 수정할 수 있는 기능 지원</w:t>
            </w:r>
          </w:p>
          <w:p w:rsidR="00CD3467" w:rsidRPr="00340284" w:rsidRDefault="005F55F8">
            <w:pPr>
              <w:pStyle w:val="Standard"/>
              <w:spacing w:line="223" w:lineRule="auto"/>
              <w:jc w:val="both"/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lastRenderedPageBreak/>
              <w:t>0</w:t>
            </w:r>
            <w:r w:rsidRPr="00340284"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>5</w:t>
            </w: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 xml:space="preserve">) </w:t>
            </w:r>
            <w:r w:rsidRPr="00340284"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>메모</w:t>
            </w:r>
          </w:p>
          <w:p w:rsidR="00340284" w:rsidRPr="00340284" w:rsidRDefault="00000000" w:rsidP="00340284">
            <w:pPr>
              <w:pStyle w:val="Standard"/>
              <w:numPr>
                <w:ilvl w:val="0"/>
                <w:numId w:val="18"/>
              </w:numPr>
              <w:spacing w:line="223" w:lineRule="auto"/>
              <w:jc w:val="both"/>
              <w:rPr>
                <w:rFonts w:asciiTheme="majorEastAsia" w:eastAsiaTheme="majorEastAsia" w:hAnsiTheme="majorEastAsia" w:cs="Arial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Arial"/>
                <w:color w:val="000000"/>
                <w:lang w:eastAsia="ko-KR" w:bidi="en-US"/>
              </w:rPr>
              <w:t xml:space="preserve">메모: 메모 기능을 통한 </w:t>
            </w:r>
          </w:p>
          <w:p w:rsidR="0081520D" w:rsidRPr="00340284" w:rsidRDefault="00000000" w:rsidP="00340284">
            <w:pPr>
              <w:pStyle w:val="Standard"/>
              <w:spacing w:line="223" w:lineRule="auto"/>
              <w:ind w:firstLineChars="400" w:firstLine="800"/>
              <w:jc w:val="both"/>
              <w:rPr>
                <w:rFonts w:asciiTheme="majorEastAsia" w:eastAsiaTheme="majorEastAsia" w:hAnsiTheme="majorEastAsia" w:cs="Arial" w:hint="eastAsia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Arial"/>
                <w:color w:val="000000"/>
                <w:lang w:eastAsia="ko-KR" w:bidi="en-US"/>
              </w:rPr>
              <w:t>업무 기록 및 개인 기록 보관으로</w:t>
            </w:r>
            <w:r w:rsidR="00340284" w:rsidRPr="00340284">
              <w:rPr>
                <w:rFonts w:asciiTheme="majorEastAsia" w:eastAsiaTheme="majorEastAsia" w:hAnsiTheme="majorEastAsia" w:cs="Arial" w:hint="eastAsia"/>
                <w:color w:val="000000"/>
                <w:lang w:eastAsia="ko-KR" w:bidi="en-US"/>
              </w:rPr>
              <w:t xml:space="preserve"> </w:t>
            </w:r>
            <w:r w:rsidRPr="00340284">
              <w:rPr>
                <w:rFonts w:asciiTheme="majorEastAsia" w:eastAsiaTheme="majorEastAsia" w:hAnsiTheme="majorEastAsia" w:cs="Arial"/>
                <w:color w:val="000000"/>
                <w:lang w:eastAsia="ko-KR" w:bidi="en-US"/>
              </w:rPr>
              <w:t>인한 편의성 증가</w:t>
            </w:r>
          </w:p>
          <w:p w:rsidR="00CD3467" w:rsidRPr="00340284" w:rsidRDefault="00000000" w:rsidP="008D78B4">
            <w:pPr>
              <w:pStyle w:val="Standard"/>
              <w:numPr>
                <w:ilvl w:val="0"/>
                <w:numId w:val="18"/>
              </w:numPr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TODO: 메모에 오늘 할 일(TODO)를 추가해</w:t>
            </w:r>
          </w:p>
          <w:p w:rsidR="00CD3467" w:rsidRPr="00340284" w:rsidRDefault="00000000">
            <w:pPr>
              <w:pStyle w:val="Standard"/>
              <w:spacing w:line="223" w:lineRule="auto"/>
              <w:ind w:left="720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사용자에게 조금 더 나은 편의성을 제공</w:t>
            </w:r>
          </w:p>
          <w:p w:rsidR="0081520D" w:rsidRDefault="0081520D" w:rsidP="006A633A">
            <w:pPr>
              <w:pStyle w:val="Standard"/>
              <w:numPr>
                <w:ilvl w:val="0"/>
                <w:numId w:val="18"/>
              </w:numPr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>중요:</w:t>
            </w:r>
            <w:r w:rsidR="00340284" w:rsidRPr="00340284"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 xml:space="preserve"> 중요 메모 등록으로 해제하기 전까지 삭제 불가능 하게 지원</w:t>
            </w:r>
          </w:p>
          <w:p w:rsidR="00622040" w:rsidRPr="00340284" w:rsidRDefault="00622040" w:rsidP="00622040">
            <w:pPr>
              <w:pStyle w:val="Standard"/>
              <w:spacing w:line="223" w:lineRule="auto"/>
              <w:jc w:val="both"/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</w:pPr>
          </w:p>
          <w:p w:rsidR="00CD3467" w:rsidRPr="00340284" w:rsidRDefault="00AC1508" w:rsidP="0081520D">
            <w:pPr>
              <w:pStyle w:val="Standard"/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>06</w:t>
            </w:r>
            <w:r w:rsidR="00000000"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) 메일</w:t>
            </w:r>
          </w:p>
          <w:p w:rsidR="00CD3467" w:rsidRPr="00340284" w:rsidRDefault="00000000" w:rsidP="008D78B4">
            <w:pPr>
              <w:pStyle w:val="Standard"/>
              <w:numPr>
                <w:ilvl w:val="0"/>
                <w:numId w:val="18"/>
              </w:numPr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메일 송수신: 사내 메일 송수신 및 관리</w:t>
            </w:r>
          </w:p>
          <w:p w:rsidR="00CD3467" w:rsidRPr="00340284" w:rsidRDefault="00000000">
            <w:pPr>
              <w:pStyle w:val="Standard"/>
              <w:spacing w:line="223" w:lineRule="auto"/>
              <w:ind w:left="720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이메일 분류, 필터링, 예약 메일 송신 기능 지원</w:t>
            </w:r>
          </w:p>
          <w:p w:rsidR="00CD3467" w:rsidRPr="00340284" w:rsidRDefault="00000000">
            <w:pPr>
              <w:pStyle w:val="Standard"/>
              <w:spacing w:line="223" w:lineRule="auto"/>
              <w:ind w:left="720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메일함: 중요</w:t>
            </w:r>
            <w:r w:rsidR="00A32FCB" w:rsidRPr="00340284"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 xml:space="preserve"> </w:t>
            </w: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메일함, 예약</w:t>
            </w:r>
            <w:r w:rsidR="00A32FCB" w:rsidRPr="00340284"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 xml:space="preserve"> </w:t>
            </w: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메일함, 보낸</w:t>
            </w:r>
            <w:r w:rsidR="00A32FCB" w:rsidRPr="00340284"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 xml:space="preserve"> </w:t>
            </w: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메일함 휴지통 등</w:t>
            </w:r>
          </w:p>
          <w:p w:rsidR="00CD3467" w:rsidRDefault="00000000">
            <w:pPr>
              <w:pStyle w:val="Standard"/>
              <w:spacing w:line="223" w:lineRule="auto"/>
              <w:ind w:left="720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한눈에 확인할 수 있게끔 편의기능 지원</w:t>
            </w:r>
          </w:p>
          <w:p w:rsidR="005C3FBF" w:rsidRPr="005C3FBF" w:rsidRDefault="005C3FBF" w:rsidP="005C3FBF">
            <w:pPr>
              <w:pStyle w:val="Standard"/>
              <w:numPr>
                <w:ilvl w:val="0"/>
                <w:numId w:val="18"/>
              </w:numPr>
              <w:spacing w:line="223" w:lineRule="auto"/>
              <w:jc w:val="both"/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</w:pPr>
            <w:r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 xml:space="preserve">임시저장: 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>메일 임시저장 기능을 제공하여</w:t>
            </w:r>
          </w:p>
          <w:p w:rsidR="005C3FBF" w:rsidRDefault="005C3FBF" w:rsidP="005C3FBF">
            <w:pPr>
              <w:pStyle w:val="Standard"/>
              <w:spacing w:line="223" w:lineRule="auto"/>
              <w:ind w:left="720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>이전 내용을 이어서 작성할 수 있는 편의기능 지원</w:t>
            </w:r>
          </w:p>
          <w:p w:rsidR="004645B2" w:rsidRPr="005C3FBF" w:rsidRDefault="005C3FBF" w:rsidP="0041314A">
            <w:pPr>
              <w:pStyle w:val="Standard"/>
              <w:numPr>
                <w:ilvl w:val="0"/>
                <w:numId w:val="18"/>
              </w:numPr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5C3FBF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 xml:space="preserve">메일 </w:t>
            </w:r>
            <w:r w:rsidRPr="005C3FBF"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>확인</w:t>
            </w:r>
            <w:r w:rsidRPr="005C3FBF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 xml:space="preserve">: </w:t>
            </w:r>
            <w:r w:rsidR="00000000" w:rsidRPr="005C3FBF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보낸 메일을 상대방이 읽었는지 안</w:t>
            </w:r>
            <w:r w:rsidR="00A32FCB" w:rsidRPr="005C3FBF"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 xml:space="preserve"> </w:t>
            </w:r>
            <w:r w:rsidR="00000000" w:rsidRPr="005C3FBF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읽었는지</w:t>
            </w:r>
          </w:p>
          <w:p w:rsidR="00CD3467" w:rsidRPr="00340284" w:rsidRDefault="00000000" w:rsidP="004645B2">
            <w:pPr>
              <w:pStyle w:val="Standard"/>
              <w:spacing w:line="223" w:lineRule="auto"/>
              <w:ind w:left="720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체크할</w:t>
            </w:r>
            <w:r w:rsidR="00444D42" w:rsidRPr="00340284"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 xml:space="preserve"> </w:t>
            </w: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수 있는 기능을 통한 커뮤니케이션 증진 기대</w:t>
            </w:r>
          </w:p>
          <w:p w:rsidR="00CD3467" w:rsidRPr="00340284" w:rsidRDefault="00000000">
            <w:pPr>
              <w:pStyle w:val="Standard"/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 xml:space="preserve"> </w:t>
            </w:r>
          </w:p>
          <w:p w:rsidR="00CD3467" w:rsidRPr="00340284" w:rsidRDefault="00000000">
            <w:pPr>
              <w:pStyle w:val="Standard"/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 xml:space="preserve"> </w:t>
            </w:r>
            <w:r w:rsidR="00AC1508" w:rsidRPr="00340284"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>07</w:t>
            </w: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) 전자 결재</w:t>
            </w:r>
          </w:p>
          <w:p w:rsidR="00CD3467" w:rsidRPr="00340284" w:rsidRDefault="00000000" w:rsidP="008D78B4">
            <w:pPr>
              <w:pStyle w:val="Standard"/>
              <w:numPr>
                <w:ilvl w:val="0"/>
                <w:numId w:val="18"/>
              </w:numPr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전자 결재: 업무 결재 프로세스를 전자화</w:t>
            </w:r>
            <w:r w:rsidR="00A32FCB" w:rsidRPr="00340284"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 xml:space="preserve"> </w:t>
            </w: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하여 효율성을 높이고, 다양한 결재 유형을 제공</w:t>
            </w:r>
          </w:p>
          <w:p w:rsidR="00CD3467" w:rsidRPr="00340284" w:rsidRDefault="00000000" w:rsidP="008D78B4">
            <w:pPr>
              <w:pStyle w:val="Standard"/>
              <w:numPr>
                <w:ilvl w:val="0"/>
                <w:numId w:val="18"/>
              </w:numPr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결재 내역: 승인 및 검토 등 상급자에 의해 결과가 반영된</w:t>
            </w:r>
          </w:p>
          <w:p w:rsidR="00CD3467" w:rsidRPr="00340284" w:rsidRDefault="00000000">
            <w:pPr>
              <w:pStyle w:val="Standard"/>
              <w:spacing w:line="223" w:lineRule="auto"/>
              <w:ind w:left="720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내역들을 필터링하여 확인 가능</w:t>
            </w:r>
          </w:p>
          <w:p w:rsidR="00CD3467" w:rsidRPr="00340284" w:rsidRDefault="00000000" w:rsidP="008D78B4">
            <w:pPr>
              <w:pStyle w:val="Standard"/>
              <w:numPr>
                <w:ilvl w:val="0"/>
                <w:numId w:val="18"/>
              </w:numPr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결</w:t>
            </w:r>
            <w:r w:rsidR="00CC0788" w:rsidRPr="00340284"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>재</w:t>
            </w: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 xml:space="preserve"> 알림: 결제가 반영될 시 담당자에게 알림 송신을 통한</w:t>
            </w:r>
          </w:p>
          <w:p w:rsidR="00CD3467" w:rsidRPr="00340284" w:rsidRDefault="00000000">
            <w:pPr>
              <w:pStyle w:val="Standard"/>
              <w:spacing w:line="223" w:lineRule="auto"/>
              <w:ind w:left="720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실시간 업무 편의성 증대</w:t>
            </w:r>
          </w:p>
          <w:p w:rsidR="00CD3467" w:rsidRDefault="00000000" w:rsidP="008D78B4">
            <w:pPr>
              <w:pStyle w:val="Standard"/>
              <w:numPr>
                <w:ilvl w:val="0"/>
                <w:numId w:val="18"/>
              </w:numPr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결재 보안: 결재 문서의 무결성 및 인증을 위한 디지털 서명</w:t>
            </w:r>
          </w:p>
          <w:p w:rsidR="0026110B" w:rsidRPr="00340284" w:rsidRDefault="0026110B" w:rsidP="008D78B4">
            <w:pPr>
              <w:pStyle w:val="Standard"/>
              <w:numPr>
                <w:ilvl w:val="0"/>
                <w:numId w:val="18"/>
              </w:numPr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>결재 참조: 결재를 참조할 인원 선택해서 문서 기안</w:t>
            </w:r>
          </w:p>
          <w:p w:rsidR="00CD3467" w:rsidRPr="00340284" w:rsidRDefault="00000000" w:rsidP="008D78B4">
            <w:pPr>
              <w:pStyle w:val="Standard"/>
              <w:numPr>
                <w:ilvl w:val="0"/>
                <w:numId w:val="18"/>
              </w:numPr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결재 메모: 결제 내용의 부가 설명 등 코멘팅 할 수 있는 메모</w:t>
            </w:r>
          </w:p>
          <w:p w:rsidR="0026110B" w:rsidRPr="00340284" w:rsidRDefault="00000000" w:rsidP="0026110B">
            <w:pPr>
              <w:pStyle w:val="Standard"/>
              <w:spacing w:line="223" w:lineRule="auto"/>
              <w:ind w:left="720"/>
              <w:jc w:val="both"/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기능 구현</w:t>
            </w:r>
          </w:p>
          <w:p w:rsidR="00CD3467" w:rsidRPr="00340284" w:rsidRDefault="00000000" w:rsidP="008D78B4">
            <w:pPr>
              <w:pStyle w:val="Standard"/>
              <w:numPr>
                <w:ilvl w:val="0"/>
                <w:numId w:val="18"/>
              </w:numPr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결재 재기안: 결제 반려 시 재</w:t>
            </w:r>
            <w:r w:rsidR="00491168" w:rsidRPr="00340284"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 xml:space="preserve"> </w:t>
            </w: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기안 기간 지정</w:t>
            </w:r>
          </w:p>
          <w:p w:rsidR="00CD3467" w:rsidRPr="00340284" w:rsidRDefault="00000000" w:rsidP="008D78B4">
            <w:pPr>
              <w:pStyle w:val="Standard"/>
              <w:numPr>
                <w:ilvl w:val="0"/>
                <w:numId w:val="18"/>
              </w:numPr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결재 즐겨찾기: 자주 사용하는 결재 즐겨찾기 기능 지원</w:t>
            </w:r>
          </w:p>
          <w:p w:rsidR="00CD3467" w:rsidRPr="00340284" w:rsidRDefault="00CD3467">
            <w:pPr>
              <w:pStyle w:val="Standard"/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</w:p>
          <w:p w:rsidR="00CD3467" w:rsidRPr="00340284" w:rsidRDefault="00000000">
            <w:pPr>
              <w:pStyle w:val="Standard"/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 xml:space="preserve">  </w:t>
            </w:r>
            <w:r w:rsidR="00AC1508" w:rsidRPr="00340284"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>08</w:t>
            </w: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) 조직 관리</w:t>
            </w:r>
          </w:p>
          <w:p w:rsidR="00CD3467" w:rsidRPr="00340284" w:rsidRDefault="00000000" w:rsidP="008D78B4">
            <w:pPr>
              <w:pStyle w:val="Standard"/>
              <w:numPr>
                <w:ilvl w:val="0"/>
                <w:numId w:val="18"/>
              </w:numPr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팀내 관리: 팀원 데이터 관리, 팀 조직도 표시, 팀 구성원 검색</w:t>
            </w:r>
          </w:p>
          <w:p w:rsidR="00CD3467" w:rsidRPr="00340284" w:rsidRDefault="00000000" w:rsidP="008D78B4">
            <w:pPr>
              <w:pStyle w:val="Standard"/>
              <w:numPr>
                <w:ilvl w:val="0"/>
                <w:numId w:val="18"/>
              </w:numPr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조직 조회: 사내 구성원들 목록을 확인 가능</w:t>
            </w:r>
          </w:p>
          <w:p w:rsidR="00CD3467" w:rsidRPr="00340284" w:rsidRDefault="00000000" w:rsidP="008D78B4">
            <w:pPr>
              <w:pStyle w:val="Standard"/>
              <w:numPr>
                <w:ilvl w:val="0"/>
                <w:numId w:val="18"/>
              </w:numPr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메뉴: 구성원 클릭 시 메일 보내기/채팅 보내기/주소록 추가 등</w:t>
            </w:r>
          </w:p>
          <w:p w:rsidR="00CD3467" w:rsidRPr="0026110B" w:rsidRDefault="00000000" w:rsidP="0026110B">
            <w:pPr>
              <w:pStyle w:val="Standard"/>
              <w:spacing w:line="223" w:lineRule="auto"/>
              <w:ind w:left="720"/>
              <w:jc w:val="both"/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기능 지원</w:t>
            </w:r>
          </w:p>
          <w:p w:rsidR="002D6031" w:rsidRPr="00340284" w:rsidRDefault="00AC1508" w:rsidP="002D6031">
            <w:pPr>
              <w:pStyle w:val="Standard"/>
              <w:spacing w:line="223" w:lineRule="auto"/>
              <w:ind w:firstLine="135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 w:hint="eastAsia"/>
                <w:b/>
                <w:bCs/>
                <w:color w:val="000000"/>
                <w:lang w:eastAsia="ko-KR" w:bidi="en-US"/>
              </w:rPr>
              <w:t>0</w:t>
            </w:r>
            <w:r w:rsidRPr="00340284"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>9</w:t>
            </w:r>
            <w:r w:rsidR="00000000"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) 파일 자료실</w:t>
            </w:r>
          </w:p>
          <w:p w:rsidR="002D6031" w:rsidRPr="00340284" w:rsidRDefault="002D6031" w:rsidP="006C7D5C">
            <w:pPr>
              <w:pStyle w:val="Standard"/>
              <w:numPr>
                <w:ilvl w:val="0"/>
                <w:numId w:val="18"/>
              </w:numPr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>폴더: 자료실 계층화를 위한 부서 및 개인 폴더 관리</w:t>
            </w:r>
          </w:p>
          <w:p w:rsidR="002D6031" w:rsidRPr="00340284" w:rsidRDefault="00000000" w:rsidP="006C7D5C">
            <w:pPr>
              <w:pStyle w:val="Standard"/>
              <w:numPr>
                <w:ilvl w:val="0"/>
                <w:numId w:val="18"/>
              </w:numPr>
              <w:spacing w:line="223" w:lineRule="auto"/>
              <w:jc w:val="both"/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업/다운로드: 사내/</w:t>
            </w:r>
            <w:r w:rsidR="002D6031" w:rsidRPr="00340284"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>부서</w:t>
            </w: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/개인 필요한 자료 및 가이드라인</w:t>
            </w:r>
          </w:p>
          <w:p w:rsidR="002D6031" w:rsidRPr="00340284" w:rsidRDefault="00000000" w:rsidP="002D6031">
            <w:pPr>
              <w:pStyle w:val="Standard"/>
              <w:spacing w:line="223" w:lineRule="auto"/>
              <w:ind w:left="720"/>
              <w:jc w:val="both"/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업로드 및 다운로드</w:t>
            </w:r>
          </w:p>
          <w:p w:rsidR="00CD3467" w:rsidRPr="00340284" w:rsidRDefault="00000000" w:rsidP="008D78B4">
            <w:pPr>
              <w:pStyle w:val="Standard"/>
              <w:numPr>
                <w:ilvl w:val="0"/>
                <w:numId w:val="18"/>
              </w:numPr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자료실 조회: 자료실 별, 파일 타입</w:t>
            </w:r>
            <w:r w:rsidR="00C86466" w:rsidRPr="00340284"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 xml:space="preserve"> 별</w:t>
            </w: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 xml:space="preserve"> 필터링을 통한 검색 편의성 증가</w:t>
            </w:r>
          </w:p>
          <w:p w:rsidR="005F55F8" w:rsidRPr="00340284" w:rsidRDefault="00000000" w:rsidP="008D78B4">
            <w:pPr>
              <w:pStyle w:val="Standard"/>
              <w:numPr>
                <w:ilvl w:val="0"/>
                <w:numId w:val="18"/>
              </w:numPr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로깅: 접근 및 수정, 다운로드 기록을 남겨 보안 감사를 수월하게 진행(관리자)</w:t>
            </w:r>
          </w:p>
          <w:p w:rsidR="002D6031" w:rsidRPr="00340284" w:rsidRDefault="002D6031" w:rsidP="008D78B4">
            <w:pPr>
              <w:pStyle w:val="Standard"/>
              <w:numPr>
                <w:ilvl w:val="0"/>
                <w:numId w:val="18"/>
              </w:numPr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>즐겨찾기: 파일 및 폴더 즐겨찾기 기능 지원</w:t>
            </w:r>
          </w:p>
          <w:p w:rsidR="00CD3467" w:rsidRPr="00340284" w:rsidRDefault="00000000">
            <w:pPr>
              <w:pStyle w:val="Standard"/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D0D0D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lastRenderedPageBreak/>
              <w:t xml:space="preserve">  </w:t>
            </w:r>
            <w:r w:rsidRPr="00340284">
              <w:rPr>
                <w:rFonts w:asciiTheme="majorEastAsia" w:eastAsiaTheme="majorEastAsia" w:hAnsiTheme="majorEastAsia" w:cs="맑은 고딕"/>
                <w:b/>
                <w:bCs/>
                <w:color w:val="000000"/>
                <w:lang w:eastAsia="ko-KR" w:bidi="en-US"/>
              </w:rPr>
              <w:t xml:space="preserve"> </w:t>
            </w:r>
            <w:r w:rsidR="00AC1508" w:rsidRPr="00340284"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>10</w:t>
            </w: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) 문서 양식</w:t>
            </w:r>
            <w:r w:rsidRPr="00340284">
              <w:rPr>
                <w:rFonts w:asciiTheme="majorEastAsia" w:eastAsiaTheme="majorEastAsia" w:hAnsiTheme="majorEastAsia" w:cs="맑은 고딕"/>
                <w:color w:val="0D0D0D"/>
                <w:lang w:eastAsia="ko-KR" w:bidi="en-US"/>
              </w:rPr>
              <w:t xml:space="preserve"> </w:t>
            </w:r>
          </w:p>
          <w:p w:rsidR="00CD3467" w:rsidRPr="00340284" w:rsidRDefault="00000000" w:rsidP="008D78B4">
            <w:pPr>
              <w:pStyle w:val="Standard"/>
              <w:numPr>
                <w:ilvl w:val="0"/>
                <w:numId w:val="18"/>
              </w:numPr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문서 양식: 조직 내 다양한 업무에 필요한 문서 양식을 사용 및 커스터마이징 기능 지원</w:t>
            </w:r>
          </w:p>
          <w:p w:rsidR="00CD3467" w:rsidRPr="00340284" w:rsidRDefault="00000000">
            <w:pPr>
              <w:pStyle w:val="Standard"/>
              <w:spacing w:line="223" w:lineRule="auto"/>
              <w:ind w:left="720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웹 기반 에디터를 통한 실시간 문서 수정 및 협업</w:t>
            </w:r>
          </w:p>
          <w:p w:rsidR="00CD3467" w:rsidRDefault="00000000" w:rsidP="008D78B4">
            <w:pPr>
              <w:pStyle w:val="Standard"/>
              <w:numPr>
                <w:ilvl w:val="0"/>
                <w:numId w:val="18"/>
              </w:numPr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즐겨찾기: 자주 사용하는 양식의 빠른 접근을 위한 즐겨찾기 기능 지원</w:t>
            </w:r>
          </w:p>
          <w:p w:rsidR="00767009" w:rsidRPr="00340284" w:rsidRDefault="00767009" w:rsidP="00767009">
            <w:pPr>
              <w:pStyle w:val="Standard"/>
              <w:spacing w:line="223" w:lineRule="auto"/>
              <w:jc w:val="both"/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</w:pPr>
          </w:p>
          <w:p w:rsidR="00CD3467" w:rsidRPr="00340284" w:rsidRDefault="00000000">
            <w:pPr>
              <w:pStyle w:val="Standard"/>
              <w:spacing w:line="223" w:lineRule="auto"/>
              <w:jc w:val="both"/>
              <w:rPr>
                <w:rFonts w:asciiTheme="majorEastAsia" w:eastAsiaTheme="majorEastAsia" w:hAnsiTheme="majorEastAsia" w:cs="맑은 고딕"/>
                <w:b/>
                <w:bCs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 xml:space="preserve">  </w:t>
            </w:r>
            <w:r w:rsidRPr="00340284">
              <w:rPr>
                <w:rFonts w:asciiTheme="majorEastAsia" w:eastAsiaTheme="majorEastAsia" w:hAnsiTheme="majorEastAsia" w:cs="맑은 고딕"/>
                <w:b/>
                <w:bCs/>
                <w:color w:val="000000"/>
                <w:lang w:eastAsia="ko-KR" w:bidi="en-US"/>
              </w:rPr>
              <w:t xml:space="preserve"> </w:t>
            </w: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1</w:t>
            </w:r>
            <w:r w:rsidR="00401E48" w:rsidRPr="00340284"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>1</w:t>
            </w: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) 게시판</w:t>
            </w:r>
          </w:p>
          <w:p w:rsidR="00CD3467" w:rsidRPr="00340284" w:rsidRDefault="00000000" w:rsidP="008D78B4">
            <w:pPr>
              <w:pStyle w:val="Standard"/>
              <w:numPr>
                <w:ilvl w:val="0"/>
                <w:numId w:val="18"/>
              </w:numPr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게시판:  사내 커뮤니케이션을 위한 CRUD 기반의 다목적 게시판 운영</w:t>
            </w:r>
          </w:p>
          <w:p w:rsidR="00FE0E62" w:rsidRPr="00340284" w:rsidRDefault="00FE0E62" w:rsidP="008D78B4">
            <w:pPr>
              <w:pStyle w:val="Standard"/>
              <w:numPr>
                <w:ilvl w:val="0"/>
                <w:numId w:val="18"/>
              </w:numPr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>댓글: 댓글 및 대댓글 지원</w:t>
            </w:r>
          </w:p>
          <w:p w:rsidR="00CD3467" w:rsidRPr="00340284" w:rsidRDefault="00000000" w:rsidP="008D78B4">
            <w:pPr>
              <w:pStyle w:val="Standard"/>
              <w:numPr>
                <w:ilvl w:val="0"/>
                <w:numId w:val="18"/>
              </w:numPr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알림: 본인이 작성한 게시글에 댓글이 등록되면 WebSocket을</w:t>
            </w:r>
          </w:p>
          <w:p w:rsidR="00CD3467" w:rsidRPr="00340284" w:rsidRDefault="00000000">
            <w:pPr>
              <w:pStyle w:val="Standard"/>
              <w:spacing w:line="223" w:lineRule="auto"/>
              <w:ind w:left="720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실시간 알림 기능 지원</w:t>
            </w:r>
          </w:p>
          <w:p w:rsidR="00B96142" w:rsidRPr="00340284" w:rsidRDefault="00000000" w:rsidP="008D78B4">
            <w:pPr>
              <w:pStyle w:val="Standard"/>
              <w:numPr>
                <w:ilvl w:val="0"/>
                <w:numId w:val="18"/>
              </w:numPr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보안: 게시글 및 댓글에 대한 권한 기반 접근 제</w:t>
            </w:r>
            <w:r w:rsidR="00B96142" w:rsidRPr="00340284"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>어</w:t>
            </w:r>
          </w:p>
          <w:p w:rsidR="00CD3467" w:rsidRPr="00340284" w:rsidRDefault="00000000" w:rsidP="00B96142">
            <w:pPr>
              <w:pStyle w:val="Standard"/>
              <w:spacing w:line="223" w:lineRule="auto"/>
              <w:ind w:left="720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XSS, CSRF 등 웹 취약점 보호</w:t>
            </w:r>
          </w:p>
          <w:p w:rsidR="00CD3467" w:rsidRPr="00340284" w:rsidRDefault="00CD3467">
            <w:pPr>
              <w:pStyle w:val="Standard"/>
              <w:spacing w:line="223" w:lineRule="auto"/>
              <w:jc w:val="both"/>
              <w:rPr>
                <w:rFonts w:asciiTheme="majorEastAsia" w:eastAsiaTheme="majorEastAsia" w:hAnsiTheme="majorEastAsia" w:cs="맑은 고딕"/>
                <w:b/>
                <w:bCs/>
                <w:color w:val="000000"/>
                <w:lang w:eastAsia="ko-KR" w:bidi="en-US"/>
              </w:rPr>
            </w:pPr>
          </w:p>
          <w:p w:rsidR="00CD3467" w:rsidRPr="00340284" w:rsidRDefault="00000000">
            <w:pPr>
              <w:pStyle w:val="Standard"/>
              <w:spacing w:line="223" w:lineRule="auto"/>
              <w:jc w:val="both"/>
              <w:rPr>
                <w:rFonts w:asciiTheme="majorEastAsia" w:eastAsiaTheme="majorEastAsia" w:hAnsiTheme="majorEastAsia" w:cs="맑은 고딕"/>
                <w:b/>
                <w:bCs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 xml:space="preserve">  </w:t>
            </w:r>
            <w:r w:rsidRPr="00340284">
              <w:rPr>
                <w:rFonts w:asciiTheme="majorEastAsia" w:eastAsiaTheme="majorEastAsia" w:hAnsiTheme="majorEastAsia" w:cs="맑은 고딕"/>
                <w:b/>
                <w:bCs/>
                <w:color w:val="000000"/>
                <w:lang w:eastAsia="ko-KR" w:bidi="en-US"/>
              </w:rPr>
              <w:t xml:space="preserve"> </w:t>
            </w: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1</w:t>
            </w:r>
            <w:r w:rsidR="00312576" w:rsidRPr="00340284"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>2</w:t>
            </w: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) 주소록</w:t>
            </w:r>
          </w:p>
          <w:p w:rsidR="00CD3467" w:rsidRPr="00340284" w:rsidRDefault="00000000" w:rsidP="008D78B4">
            <w:pPr>
              <w:pStyle w:val="Standard"/>
              <w:numPr>
                <w:ilvl w:val="0"/>
                <w:numId w:val="18"/>
              </w:numPr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팀 주소록: 팀내 구성원들의 연락처 및 기본 정보 관리,</w:t>
            </w:r>
          </w:p>
          <w:p w:rsidR="00CD3467" w:rsidRPr="00340284" w:rsidRDefault="00000000">
            <w:pPr>
              <w:pStyle w:val="Standard"/>
              <w:spacing w:line="223" w:lineRule="auto"/>
              <w:ind w:left="720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부서별, 직급별 검색 기능</w:t>
            </w:r>
          </w:p>
          <w:p w:rsidR="00CD3467" w:rsidRPr="00340284" w:rsidRDefault="00000000" w:rsidP="008D78B4">
            <w:pPr>
              <w:pStyle w:val="Standard"/>
              <w:numPr>
                <w:ilvl w:val="0"/>
                <w:numId w:val="18"/>
              </w:numPr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사내 주소록: 사내 조직도를 통한 연락처 및 기본 정보 조회</w:t>
            </w:r>
          </w:p>
          <w:p w:rsidR="000C76D8" w:rsidRPr="00340284" w:rsidRDefault="008D78B4" w:rsidP="000C76D8">
            <w:pPr>
              <w:pStyle w:val="Standard"/>
              <w:numPr>
                <w:ilvl w:val="0"/>
                <w:numId w:val="18"/>
              </w:numPr>
              <w:spacing w:line="223" w:lineRule="auto"/>
              <w:jc w:val="both"/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 xml:space="preserve">외부인원 주소록: </w:t>
            </w:r>
            <w:r w:rsidR="000C76D8" w:rsidRPr="00340284"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>외부인원을 주소록에 추가 가능</w:t>
            </w:r>
          </w:p>
          <w:p w:rsidR="008D78B4" w:rsidRPr="00340284" w:rsidRDefault="008D78B4" w:rsidP="008D78B4">
            <w:pPr>
              <w:pStyle w:val="Standard"/>
              <w:numPr>
                <w:ilvl w:val="0"/>
                <w:numId w:val="18"/>
              </w:numPr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>주소록</w:t>
            </w:r>
            <w:r w:rsidRPr="00340284"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 xml:space="preserve"> 그룹: 사용자 별 </w:t>
            </w:r>
            <w:r w:rsidRPr="00340284"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>주소록</w:t>
            </w:r>
            <w:r w:rsidRPr="00340284"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 xml:space="preserve"> 그룹화 가능</w:t>
            </w:r>
          </w:p>
          <w:p w:rsidR="00CD3467" w:rsidRPr="00340284" w:rsidRDefault="00CD3467">
            <w:pPr>
              <w:pStyle w:val="Standard"/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</w:p>
          <w:p w:rsidR="00CD3467" w:rsidRPr="00340284" w:rsidRDefault="00000000">
            <w:pPr>
              <w:pStyle w:val="Standard"/>
              <w:spacing w:line="223" w:lineRule="auto"/>
              <w:jc w:val="both"/>
              <w:rPr>
                <w:rFonts w:asciiTheme="majorEastAsia" w:eastAsiaTheme="majorEastAsia" w:hAnsiTheme="majorEastAsia" w:cs="맑은 고딕"/>
                <w:b/>
                <w:bCs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 xml:space="preserve">  </w:t>
            </w:r>
            <w:r w:rsidRPr="00340284">
              <w:rPr>
                <w:rFonts w:asciiTheme="majorEastAsia" w:eastAsiaTheme="majorEastAsia" w:hAnsiTheme="majorEastAsia" w:cs="맑은 고딕"/>
                <w:b/>
                <w:bCs/>
                <w:color w:val="000000"/>
                <w:lang w:eastAsia="ko-KR" w:bidi="en-US"/>
              </w:rPr>
              <w:t xml:space="preserve"> </w:t>
            </w: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1</w:t>
            </w:r>
            <w:r w:rsidR="00312576" w:rsidRPr="00340284"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>3</w:t>
            </w: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) 프로젝트</w:t>
            </w:r>
          </w:p>
          <w:p w:rsidR="00CD3467" w:rsidRPr="00340284" w:rsidRDefault="00000000" w:rsidP="008D78B4">
            <w:pPr>
              <w:pStyle w:val="Standard"/>
              <w:numPr>
                <w:ilvl w:val="0"/>
                <w:numId w:val="18"/>
              </w:numPr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 xml:space="preserve">프로젝트 </w:t>
            </w:r>
            <w:r w:rsidR="008201E6"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>생성 및 관리</w:t>
            </w: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 xml:space="preserve">: </w:t>
            </w:r>
            <w:r w:rsidR="001F4922"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 xml:space="preserve">프로젝트를 생성한 </w:t>
            </w: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책임자가</w:t>
            </w:r>
          </w:p>
          <w:p w:rsidR="00CD3467" w:rsidRPr="00340284" w:rsidRDefault="00000000">
            <w:pPr>
              <w:pStyle w:val="Standard"/>
              <w:spacing w:line="223" w:lineRule="auto"/>
              <w:ind w:left="720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팀원 및 외부 인원</w:t>
            </w:r>
            <w:r w:rsidR="001901A1" w:rsidRPr="00340284"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 xml:space="preserve"> </w:t>
            </w: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등 초대 기능 지원</w:t>
            </w:r>
          </w:p>
          <w:p w:rsidR="00CD3467" w:rsidRPr="00340284" w:rsidRDefault="00000000">
            <w:pPr>
              <w:pStyle w:val="Standard"/>
              <w:spacing w:line="223" w:lineRule="auto"/>
              <w:ind w:left="720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관리자 또는 책임자는</w:t>
            </w:r>
          </w:p>
          <w:p w:rsidR="00CD3467" w:rsidRPr="00340284" w:rsidRDefault="00000000">
            <w:pPr>
              <w:pStyle w:val="Standard"/>
              <w:spacing w:line="223" w:lineRule="auto"/>
              <w:ind w:left="720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프로젝트 내 업무(일감)를 등록 가능</w:t>
            </w:r>
          </w:p>
          <w:p w:rsidR="00E356AC" w:rsidRDefault="00E356AC" w:rsidP="008D78B4">
            <w:pPr>
              <w:pStyle w:val="Standard"/>
              <w:numPr>
                <w:ilvl w:val="0"/>
                <w:numId w:val="18"/>
              </w:numPr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>일감: 담당자는 일감의 진행률 수정 가능</w:t>
            </w:r>
          </w:p>
          <w:p w:rsidR="00E356AC" w:rsidRDefault="00E356AC" w:rsidP="00E356AC">
            <w:pPr>
              <w:pStyle w:val="Standard"/>
              <w:spacing w:line="223" w:lineRule="auto"/>
              <w:ind w:left="720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>해당 일감을 주제로 커뮤니케이션을 위한 댓글 기능 지원</w:t>
            </w:r>
          </w:p>
          <w:p w:rsidR="00CD3467" w:rsidRPr="00340284" w:rsidRDefault="00000000" w:rsidP="008D78B4">
            <w:pPr>
              <w:pStyle w:val="Standard"/>
              <w:numPr>
                <w:ilvl w:val="0"/>
                <w:numId w:val="18"/>
              </w:numPr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프로젝트 통계: 현재 진행중인 프로젝트의 진행율(ganttchart)과</w:t>
            </w:r>
          </w:p>
          <w:p w:rsidR="00CD3467" w:rsidRPr="00340284" w:rsidRDefault="00000000">
            <w:pPr>
              <w:pStyle w:val="Standard"/>
              <w:spacing w:line="223" w:lineRule="auto"/>
              <w:ind w:left="720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내역들로 프로젝트 통계 출력 가능</w:t>
            </w:r>
          </w:p>
          <w:p w:rsidR="00CD3467" w:rsidRPr="00340284" w:rsidRDefault="00000000" w:rsidP="008D78B4">
            <w:pPr>
              <w:pStyle w:val="Standard"/>
              <w:numPr>
                <w:ilvl w:val="0"/>
                <w:numId w:val="18"/>
              </w:numPr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프로젝트 게시판: 프로젝트 내부의 이슈 관리 및 업무보고</w:t>
            </w:r>
          </w:p>
          <w:p w:rsidR="00401E48" w:rsidRPr="00340284" w:rsidRDefault="00000000" w:rsidP="00EC2472">
            <w:pPr>
              <w:pStyle w:val="Standard"/>
              <w:spacing w:line="223" w:lineRule="auto"/>
              <w:ind w:left="720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기능 지원</w:t>
            </w:r>
          </w:p>
          <w:p w:rsidR="00BA4F5D" w:rsidRPr="00340284" w:rsidRDefault="00BA4F5D" w:rsidP="00BA4F5D">
            <w:pPr>
              <w:pStyle w:val="Standard"/>
              <w:spacing w:line="223" w:lineRule="auto"/>
              <w:jc w:val="both"/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</w:pPr>
          </w:p>
          <w:p w:rsidR="00F92E76" w:rsidRPr="00340284" w:rsidRDefault="00F92E76" w:rsidP="00F92E76">
            <w:pPr>
              <w:pStyle w:val="Standard"/>
              <w:spacing w:line="223" w:lineRule="auto"/>
              <w:ind w:firstLineChars="100" w:firstLine="200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>1</w:t>
            </w:r>
            <w:r w:rsidR="00BA4F5D" w:rsidRPr="00340284"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>4</w:t>
            </w:r>
            <w:r w:rsidRPr="00340284"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 xml:space="preserve">) </w:t>
            </w:r>
            <w:r w:rsidR="00BA4F5D" w:rsidRPr="00340284"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>부가기능</w:t>
            </w:r>
          </w:p>
          <w:p w:rsidR="00BA4F5D" w:rsidRPr="00340284" w:rsidRDefault="00BA4F5D" w:rsidP="008D78B4">
            <w:pPr>
              <w:pStyle w:val="Standard"/>
              <w:numPr>
                <w:ilvl w:val="0"/>
                <w:numId w:val="18"/>
              </w:numPr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>자동</w:t>
            </w:r>
            <w:r w:rsidR="00BD28AE" w:rsidRPr="00340284"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 xml:space="preserve"> </w:t>
            </w:r>
            <w:r w:rsidRPr="00340284"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>로그인 : 편의성을 위한 자동로그인 기능 지원</w:t>
            </w:r>
          </w:p>
          <w:p w:rsidR="00D61CF2" w:rsidRPr="00340284" w:rsidRDefault="008D78B4" w:rsidP="008D78B4">
            <w:pPr>
              <w:pStyle w:val="Standard"/>
              <w:numPr>
                <w:ilvl w:val="0"/>
                <w:numId w:val="18"/>
              </w:numPr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>실시간 알림 : 알림 ON/OFF 기능 지원</w:t>
            </w:r>
          </w:p>
          <w:p w:rsidR="00BA4F5D" w:rsidRPr="00340284" w:rsidRDefault="00BA4F5D" w:rsidP="008D78B4">
            <w:pPr>
              <w:pStyle w:val="a4"/>
              <w:numPr>
                <w:ilvl w:val="0"/>
                <w:numId w:val="18"/>
              </w:numPr>
              <w:spacing w:before="0" w:beforeAutospacing="0" w:after="0" w:afterAutospacing="0" w:line="223" w:lineRule="auto"/>
              <w:jc w:val="both"/>
              <w:rPr>
                <w:rFonts w:asciiTheme="majorEastAsia" w:eastAsiaTheme="majorEastAsia" w:hAnsiTheme="majorEastAsia"/>
              </w:rPr>
            </w:pPr>
            <w:r w:rsidRPr="00340284">
              <w:rPr>
                <w:rFonts w:asciiTheme="majorEastAsia" w:eastAsiaTheme="majorEastAsia" w:hAnsiTheme="majorEastAsia" w:hint="eastAsia"/>
                <w:color w:val="0D0D0D"/>
                <w:sz w:val="20"/>
                <w:szCs w:val="20"/>
              </w:rPr>
              <w:t>뉴</w:t>
            </w:r>
            <w:r w:rsidRPr="00340284">
              <w:rPr>
                <w:rFonts w:asciiTheme="majorEastAsia" w:eastAsiaTheme="majorEastAsia" w:hAnsiTheme="majorEastAsia" w:hint="eastAsia"/>
                <w:color w:val="0D0D0D"/>
                <w:sz w:val="20"/>
                <w:szCs w:val="20"/>
              </w:rPr>
              <w:t>스: 실시간 맞춤 뉴스 제공</w:t>
            </w:r>
          </w:p>
          <w:p w:rsidR="00BA4F5D" w:rsidRPr="00340284" w:rsidRDefault="00BA4F5D" w:rsidP="00BA4F5D">
            <w:pPr>
              <w:pStyle w:val="a4"/>
              <w:spacing w:before="0" w:beforeAutospacing="0" w:after="0" w:afterAutospacing="0" w:line="223" w:lineRule="auto"/>
              <w:ind w:left="1080" w:hanging="360"/>
              <w:jc w:val="both"/>
              <w:rPr>
                <w:rFonts w:asciiTheme="majorEastAsia" w:eastAsiaTheme="majorEastAsia" w:hAnsiTheme="majorEastAsia"/>
              </w:rPr>
            </w:pPr>
            <w:r w:rsidRPr="00340284"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  <w:t>사용자에게 맞춤형 뉴스 및 정보를 제공하는 기능으로</w:t>
            </w:r>
          </w:p>
          <w:p w:rsidR="00BA4F5D" w:rsidRPr="00340284" w:rsidRDefault="00BA4F5D" w:rsidP="00BA4F5D">
            <w:pPr>
              <w:pStyle w:val="a4"/>
              <w:spacing w:before="0" w:beforeAutospacing="0" w:after="0" w:afterAutospacing="0" w:line="223" w:lineRule="auto"/>
              <w:ind w:left="1080" w:hanging="360"/>
              <w:jc w:val="both"/>
              <w:rPr>
                <w:rFonts w:asciiTheme="majorEastAsia" w:eastAsiaTheme="majorEastAsia" w:hAnsiTheme="majorEastAsia"/>
              </w:rPr>
            </w:pPr>
            <w:r w:rsidRPr="00340284"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  <w:t>관심 분야에 맞는 뉴스를 제공하여 정보 접근성을</w:t>
            </w:r>
          </w:p>
          <w:p w:rsidR="00BA4F5D" w:rsidRPr="00340284" w:rsidRDefault="00BA4F5D" w:rsidP="00BA4F5D">
            <w:pPr>
              <w:pStyle w:val="Standard"/>
              <w:spacing w:line="223" w:lineRule="auto"/>
              <w:ind w:left="720"/>
              <w:jc w:val="both"/>
              <w:rPr>
                <w:rFonts w:asciiTheme="majorEastAsia" w:eastAsiaTheme="majorEastAsia" w:hAnsiTheme="majorEastAsia"/>
                <w:color w:val="000000"/>
                <w:lang w:eastAsia="ko-KR"/>
              </w:rPr>
            </w:pPr>
            <w:r w:rsidRPr="00340284">
              <w:rPr>
                <w:rFonts w:asciiTheme="majorEastAsia" w:eastAsiaTheme="majorEastAsia" w:hAnsiTheme="majorEastAsia" w:hint="eastAsia"/>
                <w:color w:val="000000"/>
                <w:lang w:eastAsia="ko-KR"/>
              </w:rPr>
              <w:t>향상 시키고 업무 환경을 개선</w:t>
            </w:r>
          </w:p>
          <w:p w:rsidR="00BA4F5D" w:rsidRDefault="00BA4F5D" w:rsidP="00BA4F5D">
            <w:pPr>
              <w:pStyle w:val="Standard"/>
              <w:spacing w:line="223" w:lineRule="auto"/>
              <w:ind w:left="720"/>
              <w:jc w:val="both"/>
              <w:rPr>
                <w:rFonts w:asciiTheme="majorEastAsia" w:eastAsiaTheme="majorEastAsia" w:hAnsiTheme="majorEastAsia"/>
                <w:color w:val="000000"/>
                <w:lang w:eastAsia="ko-KR"/>
              </w:rPr>
            </w:pPr>
          </w:p>
          <w:p w:rsidR="005F670D" w:rsidRDefault="005F670D" w:rsidP="00BA4F5D">
            <w:pPr>
              <w:pStyle w:val="Standard"/>
              <w:spacing w:line="223" w:lineRule="auto"/>
              <w:ind w:left="720"/>
              <w:jc w:val="both"/>
              <w:rPr>
                <w:rFonts w:asciiTheme="majorEastAsia" w:eastAsiaTheme="majorEastAsia" w:hAnsiTheme="majorEastAsia"/>
                <w:color w:val="000000"/>
                <w:lang w:eastAsia="ko-KR"/>
              </w:rPr>
            </w:pPr>
          </w:p>
          <w:p w:rsidR="005F670D" w:rsidRPr="00340284" w:rsidRDefault="005F670D" w:rsidP="00BA4F5D">
            <w:pPr>
              <w:pStyle w:val="Standard"/>
              <w:spacing w:line="223" w:lineRule="auto"/>
              <w:ind w:left="720"/>
              <w:jc w:val="both"/>
              <w:rPr>
                <w:rFonts w:asciiTheme="majorEastAsia" w:eastAsiaTheme="majorEastAsia" w:hAnsiTheme="majorEastAsia" w:hint="eastAsia"/>
                <w:color w:val="000000"/>
                <w:lang w:eastAsia="ko-KR"/>
              </w:rPr>
            </w:pPr>
          </w:p>
          <w:p w:rsidR="00CD3467" w:rsidRPr="00340284" w:rsidRDefault="00000000">
            <w:pPr>
              <w:pStyle w:val="Standard"/>
              <w:spacing w:line="223" w:lineRule="auto"/>
              <w:jc w:val="both"/>
              <w:rPr>
                <w:rFonts w:asciiTheme="majorEastAsia" w:eastAsiaTheme="majorEastAsia" w:hAnsiTheme="majorEastAsia" w:cs="맑은 고딕"/>
                <w:b/>
                <w:bCs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b/>
                <w:bCs/>
                <w:color w:val="000000"/>
                <w:lang w:eastAsia="ko-KR" w:bidi="en-US"/>
              </w:rPr>
              <w:lastRenderedPageBreak/>
              <w:t>3.관리자</w:t>
            </w:r>
          </w:p>
          <w:p w:rsidR="00CD3467" w:rsidRPr="00340284" w:rsidRDefault="00000000">
            <w:pPr>
              <w:pStyle w:val="Standard"/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 xml:space="preserve">  </w:t>
            </w:r>
            <w:r w:rsidR="007D333D" w:rsidRPr="00340284"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>0</w:t>
            </w: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1) 출결 관리</w:t>
            </w:r>
          </w:p>
          <w:p w:rsidR="00CD3467" w:rsidRPr="00340284" w:rsidRDefault="00000000" w:rsidP="008D78B4">
            <w:pPr>
              <w:pStyle w:val="Standard"/>
              <w:numPr>
                <w:ilvl w:val="0"/>
                <w:numId w:val="18"/>
              </w:numPr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사내 출결 상황 관리: 현재 기준 출결 상황을 모니터링</w:t>
            </w:r>
          </w:p>
          <w:p w:rsidR="00CD3467" w:rsidRPr="00340284" w:rsidRDefault="00000000">
            <w:pPr>
              <w:pStyle w:val="Standard"/>
              <w:spacing w:line="223" w:lineRule="auto"/>
              <w:ind w:left="720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모니터링 시 필요한 다양한 필터를 제공</w:t>
            </w:r>
          </w:p>
          <w:p w:rsidR="00CD3467" w:rsidRPr="00340284" w:rsidRDefault="00000000">
            <w:pPr>
              <w:pStyle w:val="Standard"/>
              <w:spacing w:line="223" w:lineRule="auto"/>
              <w:ind w:left="720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리포트 출력 기능 지원</w:t>
            </w:r>
          </w:p>
          <w:p w:rsidR="00CD3467" w:rsidRPr="00E434F3" w:rsidRDefault="00401E48" w:rsidP="00E434F3">
            <w:pPr>
              <w:pStyle w:val="Standard"/>
              <w:numPr>
                <w:ilvl w:val="0"/>
                <w:numId w:val="18"/>
              </w:numPr>
              <w:spacing w:line="223" w:lineRule="auto"/>
              <w:jc w:val="both"/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>사원들의 근태 목록으로 통계 조회 가능</w:t>
            </w:r>
          </w:p>
          <w:p w:rsidR="00CD3467" w:rsidRPr="00340284" w:rsidRDefault="00000000">
            <w:pPr>
              <w:pStyle w:val="Standard"/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 xml:space="preserve">  </w:t>
            </w:r>
            <w:r w:rsidR="007D333D" w:rsidRPr="00340284"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>0</w:t>
            </w: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2)일정 관리</w:t>
            </w:r>
          </w:p>
          <w:p w:rsidR="00CD3467" w:rsidRPr="00340284" w:rsidRDefault="00000000" w:rsidP="008D78B4">
            <w:pPr>
              <w:pStyle w:val="Standard"/>
              <w:numPr>
                <w:ilvl w:val="0"/>
                <w:numId w:val="18"/>
              </w:numPr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일정 관리: 팀 및 사내 일정 관리 지원</w:t>
            </w:r>
          </w:p>
          <w:p w:rsidR="007D333D" w:rsidRPr="00E434F3" w:rsidRDefault="00000000" w:rsidP="00E434F3">
            <w:pPr>
              <w:pStyle w:val="Standard"/>
              <w:numPr>
                <w:ilvl w:val="0"/>
                <w:numId w:val="18"/>
              </w:numPr>
              <w:spacing w:line="223" w:lineRule="auto"/>
              <w:jc w:val="both"/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회의실 관리: 회의실 예약 시스템 관리 등 지원</w:t>
            </w:r>
          </w:p>
          <w:p w:rsidR="00CD3467" w:rsidRPr="00340284" w:rsidRDefault="00000000">
            <w:pPr>
              <w:pStyle w:val="Standard"/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 xml:space="preserve">  </w:t>
            </w:r>
            <w:r w:rsidR="007D333D" w:rsidRPr="00340284"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>0</w:t>
            </w: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3)조직 관리</w:t>
            </w:r>
          </w:p>
          <w:p w:rsidR="00CD3467" w:rsidRPr="00340284" w:rsidRDefault="00000000" w:rsidP="008D78B4">
            <w:pPr>
              <w:pStyle w:val="Standard"/>
              <w:numPr>
                <w:ilvl w:val="0"/>
                <w:numId w:val="18"/>
              </w:numPr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직원 관리: 직원 데이터 및 조직도 관리 퇴사자 반영 등</w:t>
            </w:r>
          </w:p>
          <w:p w:rsidR="00CD3467" w:rsidRPr="00E434F3" w:rsidRDefault="00000000" w:rsidP="00E434F3">
            <w:pPr>
              <w:pStyle w:val="Standard"/>
              <w:numPr>
                <w:ilvl w:val="0"/>
                <w:numId w:val="18"/>
              </w:numPr>
              <w:spacing w:line="223" w:lineRule="auto"/>
              <w:jc w:val="both"/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권한 관리: 접근 권한 설정 및 관리</w:t>
            </w:r>
          </w:p>
          <w:p w:rsidR="00CD3467" w:rsidRPr="00340284" w:rsidRDefault="007D333D" w:rsidP="00401E48">
            <w:pPr>
              <w:pStyle w:val="Standard"/>
              <w:spacing w:line="223" w:lineRule="auto"/>
              <w:ind w:firstLine="135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>0</w:t>
            </w: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4)결재 관리</w:t>
            </w:r>
          </w:p>
          <w:p w:rsidR="00401E48" w:rsidRPr="00340284" w:rsidRDefault="00401E48" w:rsidP="008D78B4">
            <w:pPr>
              <w:pStyle w:val="Standard"/>
              <w:numPr>
                <w:ilvl w:val="0"/>
                <w:numId w:val="18"/>
              </w:numPr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 xml:space="preserve">결제 </w:t>
            </w:r>
            <w:r w:rsidRPr="00340284"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>조회</w:t>
            </w: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 xml:space="preserve">: </w:t>
            </w:r>
            <w:r w:rsidRPr="00340284"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>결제 목록들을 조회</w:t>
            </w:r>
          </w:p>
          <w:p w:rsidR="00CD3467" w:rsidRPr="00340284" w:rsidRDefault="00000000" w:rsidP="008D78B4">
            <w:pPr>
              <w:pStyle w:val="Standard"/>
              <w:numPr>
                <w:ilvl w:val="0"/>
                <w:numId w:val="18"/>
              </w:numPr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결제 처리: 최종 결제 승인을 판단한</w:t>
            </w:r>
            <w:r w:rsidR="00401E48" w:rsidRPr="00340284"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 xml:space="preserve"> </w:t>
            </w: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뒤 처리 여부를 정함</w:t>
            </w:r>
          </w:p>
          <w:p w:rsidR="00CD3467" w:rsidRPr="00340284" w:rsidRDefault="00CD3467">
            <w:pPr>
              <w:pStyle w:val="Standard"/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</w:p>
          <w:p w:rsidR="00CD3467" w:rsidRPr="00340284" w:rsidRDefault="00000000">
            <w:pPr>
              <w:pStyle w:val="Standard"/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 xml:space="preserve">  </w:t>
            </w:r>
            <w:r w:rsidR="00906FB8" w:rsidRPr="00340284"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>0</w:t>
            </w: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5)파일 자료실</w:t>
            </w:r>
          </w:p>
          <w:p w:rsidR="00CD3467" w:rsidRPr="00340284" w:rsidRDefault="00000000" w:rsidP="008D78B4">
            <w:pPr>
              <w:pStyle w:val="Standard"/>
              <w:numPr>
                <w:ilvl w:val="0"/>
                <w:numId w:val="18"/>
              </w:numPr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 xml:space="preserve">자료실 </w:t>
            </w:r>
            <w:r w:rsidR="00401E48" w:rsidRPr="00340284"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>폴더 관</w:t>
            </w: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 xml:space="preserve">리: </w:t>
            </w:r>
            <w:r w:rsidR="00401E48" w:rsidRPr="00340284"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>파일 자료실 파일 및 폴더 관리</w:t>
            </w:r>
          </w:p>
          <w:p w:rsidR="00312576" w:rsidRPr="00340284" w:rsidRDefault="00312576" w:rsidP="00312576">
            <w:pPr>
              <w:pStyle w:val="Standard"/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</w:p>
          <w:p w:rsidR="00CD3467" w:rsidRPr="00340284" w:rsidRDefault="00000000">
            <w:pPr>
              <w:pStyle w:val="Standard"/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 xml:space="preserve">  </w:t>
            </w:r>
            <w:r w:rsidR="00906FB8" w:rsidRPr="00340284"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>0</w:t>
            </w: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6)문서 양식</w:t>
            </w:r>
          </w:p>
          <w:p w:rsidR="00CD3467" w:rsidRPr="00340284" w:rsidRDefault="00000000" w:rsidP="008D78B4">
            <w:pPr>
              <w:pStyle w:val="Standard"/>
              <w:numPr>
                <w:ilvl w:val="0"/>
                <w:numId w:val="18"/>
              </w:numPr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양식 관리: 기본적인 문서 양식 생성 및 수정, 조회 기능 지원</w:t>
            </w:r>
          </w:p>
          <w:p w:rsidR="00CD3467" w:rsidRPr="00340284" w:rsidRDefault="00CD3467">
            <w:pPr>
              <w:pStyle w:val="Standard"/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</w:p>
          <w:p w:rsidR="007D333D" w:rsidRPr="00340284" w:rsidRDefault="00906FB8" w:rsidP="007D333D">
            <w:pPr>
              <w:pStyle w:val="Standard"/>
              <w:spacing w:line="223" w:lineRule="auto"/>
              <w:ind w:firstLine="135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>0</w:t>
            </w: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7)게시판</w:t>
            </w:r>
          </w:p>
          <w:p w:rsidR="007D333D" w:rsidRPr="00340284" w:rsidRDefault="007D333D" w:rsidP="008D78B4">
            <w:pPr>
              <w:pStyle w:val="Standard"/>
              <w:numPr>
                <w:ilvl w:val="0"/>
                <w:numId w:val="18"/>
              </w:numPr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>공지사항</w:t>
            </w: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 xml:space="preserve"> 관리: </w:t>
            </w:r>
            <w:r w:rsidRPr="00340284"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>공지사항 목록들을 관리</w:t>
            </w:r>
          </w:p>
          <w:p w:rsidR="00CD3467" w:rsidRPr="00340284" w:rsidRDefault="00000000" w:rsidP="008D78B4">
            <w:pPr>
              <w:pStyle w:val="Standard"/>
              <w:numPr>
                <w:ilvl w:val="0"/>
                <w:numId w:val="18"/>
              </w:numPr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게시글 관리: 사내 보안 위반 게시글 및 댓글</w:t>
            </w:r>
          </w:p>
          <w:p w:rsidR="00CD3467" w:rsidRPr="00340284" w:rsidRDefault="00000000">
            <w:pPr>
              <w:pStyle w:val="Standard"/>
              <w:spacing w:line="223" w:lineRule="auto"/>
              <w:ind w:left="720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필터링 후 삭제 및 관리</w:t>
            </w:r>
          </w:p>
          <w:p w:rsidR="00CD3467" w:rsidRPr="00340284" w:rsidRDefault="00000000" w:rsidP="008D78B4">
            <w:pPr>
              <w:pStyle w:val="Standard"/>
              <w:numPr>
                <w:ilvl w:val="0"/>
                <w:numId w:val="18"/>
              </w:numPr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게시판 관리: 게시판 카테고리 등 관리</w:t>
            </w:r>
          </w:p>
          <w:p w:rsidR="00CD3467" w:rsidRPr="00340284" w:rsidRDefault="00CD3467">
            <w:pPr>
              <w:pStyle w:val="Standard"/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</w:p>
          <w:p w:rsidR="00CD3467" w:rsidRPr="00340284" w:rsidRDefault="00000000">
            <w:pPr>
              <w:pStyle w:val="Standard"/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 xml:space="preserve">  </w:t>
            </w:r>
            <w:r w:rsidR="00906FB8" w:rsidRPr="00340284"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>0</w:t>
            </w:r>
            <w:r w:rsidR="007D333D" w:rsidRPr="00340284"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>8</w:t>
            </w: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)주소록</w:t>
            </w:r>
          </w:p>
          <w:p w:rsidR="00CD3467" w:rsidRPr="00340284" w:rsidRDefault="00000000" w:rsidP="008D78B4">
            <w:pPr>
              <w:pStyle w:val="Standard"/>
              <w:numPr>
                <w:ilvl w:val="0"/>
                <w:numId w:val="18"/>
              </w:numPr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사내 주소록: 사내 주소록 업데이트 및 관리</w:t>
            </w:r>
          </w:p>
          <w:p w:rsidR="00CD3467" w:rsidRPr="00340284" w:rsidRDefault="00CD3467">
            <w:pPr>
              <w:pStyle w:val="Standard"/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</w:p>
          <w:p w:rsidR="00CD3467" w:rsidRPr="00340284" w:rsidRDefault="00000000">
            <w:pPr>
              <w:pStyle w:val="Standard"/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 xml:space="preserve">  </w:t>
            </w:r>
            <w:r w:rsidR="007D333D" w:rsidRPr="00340284"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>09</w:t>
            </w: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)예약관리</w:t>
            </w:r>
          </w:p>
          <w:p w:rsidR="00CD3467" w:rsidRPr="00340284" w:rsidRDefault="00000000" w:rsidP="008D78B4">
            <w:pPr>
              <w:pStyle w:val="Standard"/>
              <w:numPr>
                <w:ilvl w:val="0"/>
                <w:numId w:val="18"/>
              </w:numPr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자동차 예약: 자동차 예약 일정 관리</w:t>
            </w:r>
          </w:p>
          <w:p w:rsidR="00CD3467" w:rsidRPr="00340284" w:rsidRDefault="00000000" w:rsidP="008D78B4">
            <w:pPr>
              <w:pStyle w:val="Standard"/>
              <w:numPr>
                <w:ilvl w:val="0"/>
                <w:numId w:val="18"/>
              </w:numPr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비품 예약: 비품 예약 일정 관리</w:t>
            </w:r>
          </w:p>
          <w:p w:rsidR="00CD3467" w:rsidRPr="00340284" w:rsidRDefault="00000000" w:rsidP="008D78B4">
            <w:pPr>
              <w:pStyle w:val="Standard"/>
              <w:numPr>
                <w:ilvl w:val="0"/>
                <w:numId w:val="18"/>
              </w:numPr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회의실 예약: 회의실 예약 일정 관리</w:t>
            </w:r>
          </w:p>
          <w:p w:rsidR="00CD3467" w:rsidRPr="00340284" w:rsidRDefault="00CD3467">
            <w:pPr>
              <w:pStyle w:val="Standard"/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</w:p>
          <w:p w:rsidR="00CD3467" w:rsidRPr="00340284" w:rsidRDefault="00000000">
            <w:pPr>
              <w:pStyle w:val="Standard"/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 xml:space="preserve"> 1</w:t>
            </w:r>
            <w:r w:rsidR="007D333D" w:rsidRPr="00340284"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>0</w:t>
            </w: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)통계관리</w:t>
            </w:r>
          </w:p>
          <w:p w:rsidR="00CD3467" w:rsidRPr="00340284" w:rsidRDefault="00000000" w:rsidP="008D78B4">
            <w:pPr>
              <w:pStyle w:val="Standard"/>
              <w:numPr>
                <w:ilvl w:val="0"/>
                <w:numId w:val="18"/>
              </w:numPr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근태 현황: 사내 및 부서별 근태 현황</w:t>
            </w:r>
          </w:p>
          <w:p w:rsidR="00CD3467" w:rsidRPr="00340284" w:rsidRDefault="00000000" w:rsidP="008D78B4">
            <w:pPr>
              <w:pStyle w:val="Standard"/>
              <w:numPr>
                <w:ilvl w:val="0"/>
                <w:numId w:val="18"/>
              </w:numPr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근속 현황: 사내 및 부서별 근속 현황</w:t>
            </w:r>
          </w:p>
          <w:p w:rsidR="00CD3467" w:rsidRDefault="00000000" w:rsidP="00CC6122">
            <w:pPr>
              <w:pStyle w:val="Standard"/>
              <w:numPr>
                <w:ilvl w:val="0"/>
                <w:numId w:val="18"/>
              </w:numPr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자격증 현황: 사원</w:t>
            </w:r>
            <w:r w:rsidR="0033682F" w:rsidRPr="00340284"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 xml:space="preserve"> </w:t>
            </w: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별 자격증 현황</w:t>
            </w:r>
          </w:p>
          <w:p w:rsidR="008F47BD" w:rsidRPr="00CC6122" w:rsidRDefault="008F47BD" w:rsidP="008F47BD">
            <w:pPr>
              <w:pStyle w:val="Standard"/>
              <w:spacing w:line="223" w:lineRule="auto"/>
              <w:jc w:val="both"/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</w:pPr>
          </w:p>
          <w:p w:rsidR="00CD3467" w:rsidRPr="00340284" w:rsidRDefault="00000000">
            <w:pPr>
              <w:pStyle w:val="Standard"/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 xml:space="preserve"> 1</w:t>
            </w:r>
            <w:r w:rsidR="007D333D" w:rsidRPr="00340284">
              <w:rPr>
                <w:rFonts w:asciiTheme="majorEastAsia" w:eastAsiaTheme="majorEastAsia" w:hAnsiTheme="majorEastAsia" w:cs="맑은 고딕" w:hint="eastAsia"/>
                <w:color w:val="000000"/>
                <w:lang w:eastAsia="ko-KR" w:bidi="en-US"/>
              </w:rPr>
              <w:t>1</w:t>
            </w: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)프로젝트 관리</w:t>
            </w:r>
          </w:p>
          <w:p w:rsidR="00CD3467" w:rsidRPr="00340284" w:rsidRDefault="00000000" w:rsidP="008D78B4">
            <w:pPr>
              <w:pStyle w:val="Standard"/>
              <w:numPr>
                <w:ilvl w:val="0"/>
                <w:numId w:val="18"/>
              </w:numPr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프로젝트 열람: 현재 진행중인 프로젝트 내역들 열람 가능</w:t>
            </w:r>
          </w:p>
          <w:p w:rsidR="00CD3467" w:rsidRPr="00340284" w:rsidRDefault="00000000" w:rsidP="008D78B4">
            <w:pPr>
              <w:pStyle w:val="Standard"/>
              <w:numPr>
                <w:ilvl w:val="0"/>
                <w:numId w:val="18"/>
              </w:numPr>
              <w:spacing w:line="223" w:lineRule="auto"/>
              <w:jc w:val="both"/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</w:pPr>
            <w:r w:rsidRPr="00340284">
              <w:rPr>
                <w:rFonts w:asciiTheme="majorEastAsia" w:eastAsiaTheme="majorEastAsia" w:hAnsiTheme="majorEastAsia" w:cs="맑은 고딕"/>
                <w:color w:val="000000"/>
                <w:lang w:eastAsia="ko-KR" w:bidi="en-US"/>
              </w:rPr>
              <w:t>프로젝트 통계: 현재 진행중인 프로젝트들의 통계 조회</w:t>
            </w:r>
          </w:p>
        </w:tc>
      </w:tr>
      <w:tr w:rsidR="00CD3467">
        <w:trPr>
          <w:trHeight w:val="690"/>
        </w:trPr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D3467" w:rsidRDefault="00000000">
            <w:pPr>
              <w:pStyle w:val="Standard"/>
              <w:spacing w:line="223" w:lineRule="auto"/>
              <w:jc w:val="center"/>
              <w:rPr>
                <w:rFonts w:ascii="맑은 고딕" w:eastAsia="맑은 고딕" w:hAnsi="맑은 고딕" w:cs="맑은 고딕"/>
                <w:color w:val="000000"/>
                <w:lang w:eastAsia="ko-KR" w:bidi="en-US"/>
              </w:rPr>
            </w:pPr>
            <w:r>
              <w:rPr>
                <w:rFonts w:ascii="맑은 고딕" w:eastAsia="맑은 고딕" w:hAnsi="맑은 고딕" w:cs="맑은 고딕"/>
                <w:color w:val="000000"/>
                <w:lang w:eastAsia="ko-KR" w:bidi="en-US"/>
              </w:rPr>
              <w:lastRenderedPageBreak/>
              <w:t>기대 효과</w:t>
            </w:r>
          </w:p>
        </w:tc>
        <w:tc>
          <w:tcPr>
            <w:tcW w:w="67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D3467" w:rsidRDefault="00000000">
            <w:pPr>
              <w:pStyle w:val="Standard"/>
              <w:autoSpaceDE w:val="0"/>
              <w:spacing w:line="223" w:lineRule="auto"/>
              <w:jc w:val="both"/>
              <w:rPr>
                <w:rFonts w:eastAsia="Lucida Sans Unicode"/>
                <w:color w:val="000000"/>
                <w:sz w:val="24"/>
                <w:szCs w:val="24"/>
                <w:lang w:eastAsia="ko-KR" w:bidi="en-US"/>
              </w:rPr>
            </w:pPr>
            <w:r>
              <w:rPr>
                <w:rFonts w:ascii="맑은 고딕" w:eastAsia="맑은 고딕" w:hAnsi="맑은 고딕" w:cs="맑은 고딕"/>
                <w:b/>
                <w:bCs/>
                <w:color w:val="000000"/>
                <w:lang w:eastAsia="ko-KR" w:bidi="en-US"/>
              </w:rPr>
              <w:t>1. 업무 효율성 향상</w:t>
            </w:r>
            <w:r>
              <w:rPr>
                <w:rFonts w:ascii="맑은 고딕" w:eastAsia="맑은 고딕" w:hAnsi="맑은 고딕" w:cs="맑은 고딕"/>
                <w:color w:val="000000"/>
                <w:lang w:eastAsia="ko-KR" w:bidi="en-US"/>
              </w:rPr>
              <w:t>: 출결 및 일정 관리를 포함한 다양한 업무 기능의 자동화로 인해 업무 처리 시간이 단축되고 업무 프로세스가 효율적으로 운영될 것으로 기대된다.</w:t>
            </w:r>
          </w:p>
          <w:p w:rsidR="00CD3467" w:rsidRDefault="00000000">
            <w:pPr>
              <w:pStyle w:val="Standard"/>
              <w:autoSpaceDE w:val="0"/>
              <w:spacing w:line="223" w:lineRule="auto"/>
              <w:jc w:val="both"/>
              <w:rPr>
                <w:rFonts w:ascii="맑은 고딕" w:eastAsia="맑은 고딕" w:hAnsi="맑은 고딕" w:cs="맑은 고딕"/>
                <w:color w:val="000000"/>
                <w:lang w:eastAsia="ko-KR" w:bidi="en-US"/>
              </w:rPr>
            </w:pPr>
            <w:r>
              <w:rPr>
                <w:rFonts w:ascii="맑은 고딕" w:eastAsia="맑은 고딕" w:hAnsi="맑은 고딕" w:cs="맑은 고딕"/>
                <w:b/>
                <w:bCs/>
                <w:color w:val="000000"/>
                <w:lang w:eastAsia="ko-KR" w:bidi="en-US"/>
              </w:rPr>
              <w:t>2. 사내 커뮤니케이션 강화:</w:t>
            </w:r>
            <w:r>
              <w:rPr>
                <w:rFonts w:ascii="맑은 고딕" w:eastAsia="맑은 고딕" w:hAnsi="맑은 고딕" w:cs="맑은 고딕"/>
                <w:color w:val="000000"/>
                <w:lang w:eastAsia="ko-KR" w:bidi="en-US"/>
              </w:rPr>
              <w:t xml:space="preserve"> 사내 메신저 및 이메일 시스템을 통해 직원 간의 실시간 소통이 강화되어 의사 소통이 원활하게 이루어지고 업무 협업이 증진될 것으로 예상된다.</w:t>
            </w:r>
          </w:p>
          <w:p w:rsidR="00CD3467" w:rsidRDefault="00000000">
            <w:pPr>
              <w:pStyle w:val="Standard"/>
              <w:autoSpaceDE w:val="0"/>
              <w:spacing w:line="223" w:lineRule="auto"/>
              <w:jc w:val="both"/>
              <w:rPr>
                <w:rFonts w:ascii="맑은 고딕" w:eastAsia="맑은 고딕" w:hAnsi="맑은 고딕" w:cs="맑은 고딕"/>
                <w:color w:val="000000"/>
                <w:lang w:eastAsia="ko-KR" w:bidi="en-US"/>
              </w:rPr>
            </w:pPr>
            <w:r>
              <w:rPr>
                <w:rFonts w:ascii="맑은 고딕" w:eastAsia="맑은 고딕" w:hAnsi="맑은 고딕" w:cs="맑은 고딕"/>
                <w:b/>
                <w:bCs/>
                <w:color w:val="000000"/>
                <w:lang w:eastAsia="ko-KR" w:bidi="en-US"/>
              </w:rPr>
              <w:t>3. 정보 공유 및 접근 용이성</w:t>
            </w:r>
            <w:r>
              <w:rPr>
                <w:rFonts w:ascii="맑은 고딕" w:eastAsia="맑은 고딕" w:hAnsi="맑은 고딕" w:cs="맑은 고딕"/>
                <w:color w:val="000000"/>
                <w:lang w:eastAsia="ko-KR" w:bidi="en-US"/>
              </w:rPr>
              <w:t>: 생산성 향상을 위한 메모 및 회계 관리 시스템을 통해 직원들은 필요한 정보를 쉽게 공유하고 접근할 수 있다.</w:t>
            </w:r>
          </w:p>
          <w:p w:rsidR="00CD3467" w:rsidRDefault="00000000">
            <w:pPr>
              <w:pStyle w:val="Standard"/>
              <w:autoSpaceDE w:val="0"/>
              <w:spacing w:line="223" w:lineRule="auto"/>
              <w:jc w:val="both"/>
              <w:rPr>
                <w:rFonts w:ascii="맑은 고딕" w:eastAsia="맑은 고딕" w:hAnsi="맑은 고딕" w:cs="맑은 고딕"/>
                <w:color w:val="000000"/>
                <w:lang w:eastAsia="ko-KR" w:bidi="en-US"/>
              </w:rPr>
            </w:pPr>
            <w:r>
              <w:rPr>
                <w:rFonts w:ascii="맑은 고딕" w:eastAsia="맑은 고딕" w:hAnsi="맑은 고딕" w:cs="맑은 고딕"/>
                <w:b/>
                <w:bCs/>
                <w:color w:val="000000"/>
                <w:lang w:eastAsia="ko-KR" w:bidi="en-US"/>
              </w:rPr>
              <w:t>4. 보안 강화</w:t>
            </w:r>
            <w:r>
              <w:rPr>
                <w:rFonts w:ascii="맑은 고딕" w:eastAsia="맑은 고딕" w:hAnsi="맑은 고딕" w:cs="맑은 고딕"/>
                <w:color w:val="000000"/>
                <w:lang w:eastAsia="ko-KR" w:bidi="en-US"/>
              </w:rPr>
              <w:t>: 암호화 및 접근 제어를 통해 보안 수준이 향상되어 기업의 중요 정보와 데이터를 안전하게 보호할 수 있다.</w:t>
            </w:r>
          </w:p>
          <w:p w:rsidR="00CD3467" w:rsidRDefault="00000000">
            <w:pPr>
              <w:pStyle w:val="Standard"/>
              <w:autoSpaceDE w:val="0"/>
              <w:spacing w:line="223" w:lineRule="auto"/>
              <w:jc w:val="both"/>
              <w:rPr>
                <w:rFonts w:ascii="맑은 고딕" w:eastAsia="맑은 고딕" w:hAnsi="맑은 고딕" w:cs="맑은 고딕"/>
                <w:color w:val="000000"/>
                <w:lang w:eastAsia="ko-KR" w:bidi="en-US"/>
              </w:rPr>
            </w:pPr>
            <w:r>
              <w:rPr>
                <w:rFonts w:ascii="맑은 고딕" w:eastAsia="맑은 고딕" w:hAnsi="맑은 고딕" w:cs="맑은 고딕"/>
                <w:b/>
                <w:bCs/>
                <w:color w:val="000000"/>
                <w:lang w:eastAsia="ko-KR" w:bidi="en-US"/>
              </w:rPr>
              <w:t>5. 의사 결정 및 관리 용이성:</w:t>
            </w:r>
            <w:r>
              <w:rPr>
                <w:rFonts w:ascii="맑은 고딕" w:eastAsia="맑은 고딕" w:hAnsi="맑은 고딕" w:cs="맑은 고딕"/>
                <w:color w:val="000000"/>
                <w:lang w:eastAsia="ko-KR" w:bidi="en-US"/>
              </w:rPr>
              <w:t xml:space="preserve"> 조직 관리 및 전자 결재 시스템을 통해 관리자들은 조직 내 업무 프로세스를 효과적으로 모니터링하고 관리할 수 있으며, 신속한 의사 결정을 할 수 있다.</w:t>
            </w:r>
          </w:p>
        </w:tc>
      </w:tr>
      <w:tr w:rsidR="00767009" w:rsidTr="006E2DB3">
        <w:trPr>
          <w:trHeight w:val="690"/>
        </w:trPr>
        <w:tc>
          <w:tcPr>
            <w:tcW w:w="16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CC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67009" w:rsidRDefault="00767009">
            <w:pPr>
              <w:pStyle w:val="Standard"/>
              <w:spacing w:line="223" w:lineRule="auto"/>
              <w:jc w:val="center"/>
              <w:rPr>
                <w:rFonts w:ascii="맑은 고딕" w:eastAsia="맑은 고딕" w:hAnsi="맑은 고딕" w:cs="맑은 고딕"/>
                <w:color w:val="000000"/>
                <w:lang w:eastAsia="ko-KR" w:bidi="en-US"/>
              </w:rPr>
            </w:pPr>
            <w:r>
              <w:rPr>
                <w:rFonts w:ascii="맑은 고딕" w:eastAsia="맑은 고딕" w:hAnsi="맑은 고딕" w:cs="맑은 고딕"/>
                <w:color w:val="000000"/>
                <w:lang w:eastAsia="ko-KR" w:bidi="en-US"/>
              </w:rPr>
              <w:t>기타</w:t>
            </w:r>
          </w:p>
        </w:tc>
        <w:tc>
          <w:tcPr>
            <w:tcW w:w="179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CC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67009" w:rsidRDefault="00767009">
            <w:pPr>
              <w:pStyle w:val="Standard"/>
              <w:autoSpaceDE w:val="0"/>
              <w:spacing w:line="223" w:lineRule="auto"/>
              <w:jc w:val="center"/>
              <w:rPr>
                <w:rFonts w:ascii="맑은 고딕" w:eastAsia="맑은 고딕" w:hAnsi="맑은 고딕" w:cs="맑은 고딕"/>
                <w:color w:val="000000"/>
                <w:lang w:eastAsia="ko-KR" w:bidi="en-US"/>
              </w:rPr>
            </w:pPr>
            <w:r>
              <w:rPr>
                <w:rFonts w:ascii="맑은 고딕" w:eastAsia="맑은 고딕" w:hAnsi="맑은 고딕" w:cs="맑은 고딕"/>
                <w:color w:val="000000"/>
                <w:lang w:eastAsia="ko-KR" w:bidi="en-US"/>
              </w:rPr>
              <w:t>개발 환경</w:t>
            </w:r>
          </w:p>
        </w:tc>
        <w:tc>
          <w:tcPr>
            <w:tcW w:w="4998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67009" w:rsidRDefault="00767009">
            <w:pPr>
              <w:pStyle w:val="Standard"/>
              <w:spacing w:line="223" w:lineRule="auto"/>
              <w:jc w:val="center"/>
              <w:rPr>
                <w:rFonts w:ascii="맑은 고딕" w:eastAsia="맑은 고딕" w:hAnsi="맑은 고딕" w:cs="맑은 고딕"/>
                <w:color w:val="000000"/>
                <w:lang w:eastAsia="ko-KR" w:bidi="en-US"/>
              </w:rPr>
            </w:pPr>
            <w:r>
              <w:rPr>
                <w:rFonts w:ascii="맑은 고딕" w:eastAsia="맑은 고딕" w:hAnsi="맑은 고딕" w:cs="맑은 고딕"/>
                <w:color w:val="000000"/>
                <w:lang w:eastAsia="ko-KR" w:bidi="en-US"/>
              </w:rPr>
              <w:t>STS 3.9.15(2020-06 4.16), ORACLE 11G XE,</w:t>
            </w:r>
            <w:r>
              <w:rPr>
                <w:rFonts w:ascii="맑은 고딕" w:eastAsia="맑은 고딕" w:hAnsi="맑은 고딕" w:cs="맑은 고딕"/>
                <w:color w:val="000000"/>
                <w:lang w:eastAsia="ko-KR" w:bidi="en-US"/>
              </w:rPr>
              <w:br/>
              <w:t>SQL Developer Spring</w:t>
            </w:r>
            <w:r>
              <w:rPr>
                <w:rFonts w:ascii="맑은 고딕" w:eastAsia="맑은 고딕" w:hAnsi="맑은 고딕" w:cs="맑은 고딕" w:hint="eastAsia"/>
                <w:color w:val="000000"/>
                <w:lang w:eastAsia="ko-KR" w:bidi="en-US"/>
              </w:rPr>
              <w:t xml:space="preserve"> f</w:t>
            </w:r>
            <w:r>
              <w:rPr>
                <w:rFonts w:ascii="맑은 고딕" w:eastAsia="맑은 고딕" w:hAnsi="맑은 고딕" w:cs="맑은 고딕"/>
                <w:color w:val="000000"/>
                <w:lang w:eastAsia="ko-KR" w:bidi="en-US"/>
              </w:rPr>
              <w:t>ramework 5.3.25,</w:t>
            </w:r>
            <w:r>
              <w:rPr>
                <w:rFonts w:ascii="맑은 고딕" w:eastAsia="맑은 고딕" w:hAnsi="맑은 고딕" w:cs="맑은 고딕"/>
                <w:color w:val="000000"/>
                <w:lang w:eastAsia="ko-KR" w:bidi="en-US"/>
              </w:rPr>
              <w:br/>
              <w:t>JDK 1.8, JDBC 8, Mybatis 3.6</w:t>
            </w:r>
          </w:p>
        </w:tc>
      </w:tr>
      <w:tr w:rsidR="00767009" w:rsidTr="006E2DB3">
        <w:trPr>
          <w:trHeight w:val="690"/>
        </w:trPr>
        <w:tc>
          <w:tcPr>
            <w:tcW w:w="166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CC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67009" w:rsidRDefault="00767009"/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CC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67009" w:rsidRDefault="00767009">
            <w:pPr>
              <w:pStyle w:val="Standard"/>
              <w:autoSpaceDE w:val="0"/>
              <w:spacing w:line="223" w:lineRule="auto"/>
              <w:jc w:val="center"/>
              <w:rPr>
                <w:rFonts w:ascii="맑은 고딕" w:eastAsia="맑은 고딕" w:hAnsi="맑은 고딕" w:cs="맑은 고딕"/>
                <w:color w:val="000000"/>
                <w:lang w:eastAsia="ko-KR" w:bidi="en-US"/>
              </w:rPr>
            </w:pPr>
            <w:r>
              <w:rPr>
                <w:rFonts w:ascii="맑은 고딕" w:eastAsia="맑은 고딕" w:hAnsi="맑은 고딕" w:cs="맑은 고딕"/>
                <w:color w:val="000000"/>
                <w:lang w:eastAsia="ko-KR" w:bidi="en-US"/>
              </w:rPr>
              <w:t>선수지식</w:t>
            </w:r>
          </w:p>
        </w:tc>
        <w:tc>
          <w:tcPr>
            <w:tcW w:w="4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67009" w:rsidRDefault="00767009">
            <w:pPr>
              <w:pStyle w:val="Standard"/>
              <w:spacing w:line="223" w:lineRule="auto"/>
              <w:jc w:val="center"/>
              <w:rPr>
                <w:rFonts w:ascii="맑은 고딕" w:eastAsia="맑은 고딕" w:hAnsi="맑은 고딕" w:cs="맑은 고딕"/>
                <w:color w:val="000000"/>
                <w:lang w:eastAsia="ko-KR" w:bidi="en-US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lang w:eastAsia="ko-KR" w:bidi="en-US"/>
              </w:rPr>
              <w:t>JAVA, HTML, JSP, SPRING, MYBATIS, SQL, CSS,</w:t>
            </w:r>
          </w:p>
          <w:p w:rsidR="00767009" w:rsidRDefault="00767009">
            <w:pPr>
              <w:pStyle w:val="Standard"/>
              <w:spacing w:line="223" w:lineRule="auto"/>
              <w:jc w:val="center"/>
              <w:rPr>
                <w:rFonts w:ascii="맑은 고딕" w:eastAsia="맑은 고딕" w:hAnsi="맑은 고딕" w:cs="맑은 고딕" w:hint="eastAsia"/>
                <w:color w:val="000000"/>
                <w:lang w:eastAsia="ko-KR" w:bidi="en-US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lang w:eastAsia="ko-KR" w:bidi="en-US"/>
              </w:rPr>
              <w:t>JAVA SCRIPT, JQUERY, WEB SOCKET</w:t>
            </w:r>
          </w:p>
        </w:tc>
      </w:tr>
      <w:tr w:rsidR="00767009" w:rsidTr="006E2DB3">
        <w:trPr>
          <w:trHeight w:val="690"/>
        </w:trPr>
        <w:tc>
          <w:tcPr>
            <w:tcW w:w="166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67009" w:rsidRDefault="00767009"/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CC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67009" w:rsidRDefault="00767009">
            <w:pPr>
              <w:pStyle w:val="Standard"/>
              <w:autoSpaceDE w:val="0"/>
              <w:spacing w:line="223" w:lineRule="auto"/>
              <w:jc w:val="center"/>
              <w:rPr>
                <w:rFonts w:ascii="맑은 고딕" w:eastAsia="맑은 고딕" w:hAnsi="맑은 고딕" w:cs="맑은 고딕"/>
                <w:color w:val="000000"/>
                <w:lang w:eastAsia="ko-KR" w:bidi="en-US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lang w:eastAsia="ko-KR" w:bidi="en-US"/>
              </w:rPr>
              <w:t>특이적용기술</w:t>
            </w:r>
          </w:p>
        </w:tc>
        <w:tc>
          <w:tcPr>
            <w:tcW w:w="4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67009" w:rsidRDefault="00767009">
            <w:pPr>
              <w:pStyle w:val="Standard"/>
              <w:spacing w:line="223" w:lineRule="auto"/>
              <w:jc w:val="center"/>
              <w:rPr>
                <w:rFonts w:ascii="맑은 고딕" w:eastAsia="맑은 고딕" w:hAnsi="맑은 고딕" w:cs="맑은 고딕"/>
                <w:color w:val="000000"/>
                <w:lang w:eastAsia="ko-KR" w:bidi="en-US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lang w:eastAsia="ko-KR" w:bidi="en-US"/>
              </w:rPr>
              <w:t>TILES, KAKAO MAP, NAVER NEWS API,</w:t>
            </w:r>
          </w:p>
          <w:p w:rsidR="00767009" w:rsidRDefault="00767009" w:rsidP="00767009">
            <w:pPr>
              <w:pStyle w:val="Standard"/>
              <w:spacing w:line="223" w:lineRule="auto"/>
              <w:jc w:val="center"/>
              <w:rPr>
                <w:rFonts w:ascii="맑은 고딕" w:eastAsia="맑은 고딕" w:hAnsi="맑은 고딕" w:cs="맑은 고딕" w:hint="eastAsia"/>
                <w:color w:val="000000"/>
                <w:lang w:eastAsia="ko-KR" w:bidi="en-US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lang w:eastAsia="ko-KR" w:bidi="en-US"/>
              </w:rPr>
              <w:t>WEATHER API, GRID STACK, FULLCALENDAR API</w:t>
            </w:r>
          </w:p>
        </w:tc>
      </w:tr>
      <w:tr w:rsidR="00CD3467">
        <w:trPr>
          <w:trHeight w:val="690"/>
        </w:trPr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D3467" w:rsidRDefault="00000000">
            <w:pPr>
              <w:pStyle w:val="Standard"/>
              <w:spacing w:line="223" w:lineRule="auto"/>
              <w:jc w:val="center"/>
              <w:rPr>
                <w:rFonts w:ascii="맑은 고딕" w:eastAsia="맑은 고딕" w:hAnsi="맑은 고딕" w:cs="맑은 고딕"/>
                <w:color w:val="000000"/>
                <w:lang w:eastAsia="ko-KR" w:bidi="en-US"/>
              </w:rPr>
            </w:pPr>
            <w:r>
              <w:rPr>
                <w:rFonts w:ascii="맑은 고딕" w:eastAsia="맑은 고딕" w:hAnsi="맑은 고딕" w:cs="맑은 고딕"/>
                <w:color w:val="000000"/>
                <w:lang w:eastAsia="ko-KR" w:bidi="en-US"/>
              </w:rPr>
              <w:t>프로젝트 예상</w:t>
            </w:r>
          </w:p>
          <w:p w:rsidR="00CD3467" w:rsidRDefault="00000000">
            <w:pPr>
              <w:pStyle w:val="Standard"/>
              <w:spacing w:line="223" w:lineRule="auto"/>
              <w:jc w:val="center"/>
              <w:rPr>
                <w:rFonts w:ascii="맑은 고딕" w:eastAsia="맑은 고딕" w:hAnsi="맑은 고딕" w:cs="맑은 고딕"/>
                <w:color w:val="000000"/>
                <w:lang w:eastAsia="ko-KR" w:bidi="en-US"/>
              </w:rPr>
            </w:pPr>
            <w:r>
              <w:rPr>
                <w:rFonts w:ascii="맑은 고딕" w:eastAsia="맑은 고딕" w:hAnsi="맑은 고딕" w:cs="맑은 고딕"/>
                <w:color w:val="000000"/>
                <w:lang w:eastAsia="ko-KR" w:bidi="en-US"/>
              </w:rPr>
              <w:t>소요시간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CC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D3467" w:rsidRDefault="00000000">
            <w:pPr>
              <w:pStyle w:val="Standard"/>
              <w:autoSpaceDE w:val="0"/>
              <w:spacing w:line="223" w:lineRule="auto"/>
              <w:jc w:val="center"/>
              <w:rPr>
                <w:rFonts w:ascii="맑은 고딕" w:eastAsia="맑은 고딕" w:hAnsi="맑은 고딕" w:cs="맑은 고딕"/>
                <w:color w:val="000000"/>
                <w:lang w:eastAsia="ko-KR" w:bidi="en-US"/>
              </w:rPr>
            </w:pPr>
            <w:r>
              <w:rPr>
                <w:rFonts w:ascii="맑은 고딕" w:eastAsia="맑은 고딕" w:hAnsi="맑은 고딕" w:cs="맑은 고딕"/>
                <w:color w:val="000000"/>
                <w:lang w:eastAsia="ko-KR" w:bidi="en-US"/>
              </w:rPr>
              <w:t>주말포함 여부</w:t>
            </w:r>
          </w:p>
        </w:tc>
        <w:tc>
          <w:tcPr>
            <w:tcW w:w="4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D3467" w:rsidRDefault="00420059">
            <w:pPr>
              <w:pStyle w:val="Standard"/>
              <w:spacing w:line="223" w:lineRule="auto"/>
              <w:jc w:val="center"/>
              <w:rPr>
                <w:rFonts w:ascii="맑은 고딕" w:eastAsia="맑은 고딕" w:hAnsi="맑은 고딕" w:cs="맑은 고딕" w:hint="eastAsia"/>
                <w:color w:val="000000"/>
                <w:lang w:eastAsia="ko-KR" w:bidi="en-US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lang w:eastAsia="ko-KR" w:bidi="en-US"/>
              </w:rPr>
              <w:t>약 4</w:t>
            </w:r>
            <w:r w:rsidR="00D45986">
              <w:rPr>
                <w:rFonts w:ascii="맑은 고딕" w:eastAsia="맑은 고딕" w:hAnsi="맑은 고딕" w:cs="맑은 고딕" w:hint="eastAsia"/>
                <w:color w:val="000000"/>
                <w:lang w:eastAsia="ko-KR" w:bidi="en-US"/>
              </w:rPr>
              <w:t>2일(1015 시간</w:t>
            </w:r>
            <w:r w:rsidR="00E605EA">
              <w:rPr>
                <w:rFonts w:ascii="맑은 고딕" w:eastAsia="맑은 고딕" w:hAnsi="맑은 고딕" w:cs="맑은 고딕" w:hint="eastAsia"/>
                <w:color w:val="000000"/>
                <w:lang w:eastAsia="ko-KR" w:bidi="en-US"/>
              </w:rPr>
              <w:t>/60900 분</w:t>
            </w:r>
            <w:r w:rsidR="00D45986">
              <w:rPr>
                <w:rFonts w:ascii="맑은 고딕" w:eastAsia="맑은 고딕" w:hAnsi="맑은 고딕" w:cs="맑은 고딕" w:hint="eastAsia"/>
                <w:color w:val="000000"/>
                <w:lang w:eastAsia="ko-KR" w:bidi="en-US"/>
              </w:rPr>
              <w:t>)</w:t>
            </w:r>
          </w:p>
        </w:tc>
      </w:tr>
    </w:tbl>
    <w:p w:rsidR="00CD3467" w:rsidRDefault="00CD3467"/>
    <w:sectPr w:rsidR="00CD3467">
      <w:type w:val="continuous"/>
      <w:pgSz w:w="11906" w:h="16838"/>
      <w:pgMar w:top="1134" w:right="1701" w:bottom="850" w:left="1701" w:header="1134" w:footer="850" w:gutter="0"/>
      <w:pgBorders>
        <w:top w:val="nil"/>
        <w:left w:val="nil"/>
        <w:bottom w:val="nil"/>
        <w:right w:val="nil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 hne">
    <w:altName w:val="Calibri"/>
    <w:charset w:val="00"/>
    <w:family w:val="auto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18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28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18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28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18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28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18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28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18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28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18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28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18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28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18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28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18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28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18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28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18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28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18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28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</w:abstractNum>
  <w:abstractNum w:abstractNumId="12" w15:restartNumberingAfterBreak="0">
    <w:nsid w:val="0000000D"/>
    <w:multiLevelType w:val="multilevel"/>
    <w:tmpl w:val="0000000D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18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28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</w:abstractNum>
  <w:abstractNum w:abstractNumId="13" w15:restartNumberingAfterBreak="0">
    <w:nsid w:val="0000000E"/>
    <w:multiLevelType w:val="multilevel"/>
    <w:tmpl w:val="0000000E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18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28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</w:abstractNum>
  <w:abstractNum w:abstractNumId="14" w15:restartNumberingAfterBreak="0">
    <w:nsid w:val="0000000F"/>
    <w:multiLevelType w:val="multilevel"/>
    <w:tmpl w:val="0000000F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18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28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</w:abstractNum>
  <w:abstractNum w:abstractNumId="15" w15:restartNumberingAfterBreak="0">
    <w:nsid w:val="00000010"/>
    <w:multiLevelType w:val="multilevel"/>
    <w:tmpl w:val="00000010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18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28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18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28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</w:abstractNum>
  <w:abstractNum w:abstractNumId="17" w15:restartNumberingAfterBreak="0">
    <w:nsid w:val="00000012"/>
    <w:multiLevelType w:val="multilevel"/>
    <w:tmpl w:val="00000012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18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28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</w:abstractNum>
  <w:abstractNum w:abstractNumId="18" w15:restartNumberingAfterBreak="0">
    <w:nsid w:val="00000013"/>
    <w:multiLevelType w:val="multilevel"/>
    <w:tmpl w:val="00000013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18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28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</w:abstractNum>
  <w:abstractNum w:abstractNumId="19" w15:restartNumberingAfterBreak="0">
    <w:nsid w:val="00000014"/>
    <w:multiLevelType w:val="multilevel"/>
    <w:tmpl w:val="00000014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18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28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</w:abstractNum>
  <w:abstractNum w:abstractNumId="20" w15:restartNumberingAfterBreak="0">
    <w:nsid w:val="00000015"/>
    <w:multiLevelType w:val="multilevel"/>
    <w:tmpl w:val="00000015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18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28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</w:abstractNum>
  <w:abstractNum w:abstractNumId="21" w15:restartNumberingAfterBreak="0">
    <w:nsid w:val="00000016"/>
    <w:multiLevelType w:val="multilevel"/>
    <w:tmpl w:val="00000016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18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28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</w:abstractNum>
  <w:abstractNum w:abstractNumId="22" w15:restartNumberingAfterBreak="0">
    <w:nsid w:val="00000017"/>
    <w:multiLevelType w:val="multilevel"/>
    <w:tmpl w:val="00000017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18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28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</w:abstractNum>
  <w:abstractNum w:abstractNumId="23" w15:restartNumberingAfterBreak="0">
    <w:nsid w:val="00000018"/>
    <w:multiLevelType w:val="multilevel"/>
    <w:tmpl w:val="00000018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18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28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</w:abstractNum>
  <w:abstractNum w:abstractNumId="24" w15:restartNumberingAfterBreak="0">
    <w:nsid w:val="00000019"/>
    <w:multiLevelType w:val="multilevel"/>
    <w:tmpl w:val="00000019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18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28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</w:abstractNum>
  <w:abstractNum w:abstractNumId="25" w15:restartNumberingAfterBreak="0">
    <w:nsid w:val="0000001A"/>
    <w:multiLevelType w:val="multilevel"/>
    <w:tmpl w:val="0000001A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18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28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</w:abstractNum>
  <w:abstractNum w:abstractNumId="26" w15:restartNumberingAfterBreak="0">
    <w:nsid w:val="0000001B"/>
    <w:multiLevelType w:val="multilevel"/>
    <w:tmpl w:val="0000001B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18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28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</w:abstractNum>
  <w:abstractNum w:abstractNumId="27" w15:restartNumberingAfterBreak="0">
    <w:nsid w:val="0000001C"/>
    <w:multiLevelType w:val="multilevel"/>
    <w:tmpl w:val="0000001C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18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28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</w:abstractNum>
  <w:abstractNum w:abstractNumId="28" w15:restartNumberingAfterBreak="0">
    <w:nsid w:val="0000001D"/>
    <w:multiLevelType w:val="multilevel"/>
    <w:tmpl w:val="0000001D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18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28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</w:abstractNum>
  <w:abstractNum w:abstractNumId="29" w15:restartNumberingAfterBreak="0">
    <w:nsid w:val="0000001E"/>
    <w:multiLevelType w:val="multilevel"/>
    <w:tmpl w:val="0000001E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18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28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</w:abstractNum>
  <w:abstractNum w:abstractNumId="30" w15:restartNumberingAfterBreak="0">
    <w:nsid w:val="0000001F"/>
    <w:multiLevelType w:val="multilevel"/>
    <w:tmpl w:val="0000001F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18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28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</w:abstractNum>
  <w:abstractNum w:abstractNumId="31" w15:restartNumberingAfterBreak="0">
    <w:nsid w:val="00000020"/>
    <w:multiLevelType w:val="multilevel"/>
    <w:tmpl w:val="00000020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18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28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</w:abstractNum>
  <w:abstractNum w:abstractNumId="32" w15:restartNumberingAfterBreak="0">
    <w:nsid w:val="00000021"/>
    <w:multiLevelType w:val="multilevel"/>
    <w:tmpl w:val="00000021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18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28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</w:abstractNum>
  <w:abstractNum w:abstractNumId="33" w15:restartNumberingAfterBreak="0">
    <w:nsid w:val="00000022"/>
    <w:multiLevelType w:val="multilevel"/>
    <w:tmpl w:val="00000022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18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28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</w:abstractNum>
  <w:abstractNum w:abstractNumId="34" w15:restartNumberingAfterBreak="0">
    <w:nsid w:val="00000023"/>
    <w:multiLevelType w:val="multilevel"/>
    <w:tmpl w:val="00000023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18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28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</w:abstractNum>
  <w:abstractNum w:abstractNumId="35" w15:restartNumberingAfterBreak="0">
    <w:nsid w:val="00000024"/>
    <w:multiLevelType w:val="multilevel"/>
    <w:tmpl w:val="00000024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18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28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</w:abstractNum>
  <w:abstractNum w:abstractNumId="36" w15:restartNumberingAfterBreak="0">
    <w:nsid w:val="00000025"/>
    <w:multiLevelType w:val="multilevel"/>
    <w:tmpl w:val="00000025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18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28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</w:abstractNum>
  <w:abstractNum w:abstractNumId="37" w15:restartNumberingAfterBreak="0">
    <w:nsid w:val="00000026"/>
    <w:multiLevelType w:val="multilevel"/>
    <w:tmpl w:val="00000026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18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28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</w:abstractNum>
  <w:abstractNum w:abstractNumId="38" w15:restartNumberingAfterBreak="0">
    <w:nsid w:val="00000027"/>
    <w:multiLevelType w:val="multilevel"/>
    <w:tmpl w:val="00000027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18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28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</w:abstractNum>
  <w:abstractNum w:abstractNumId="39" w15:restartNumberingAfterBreak="0">
    <w:nsid w:val="00000028"/>
    <w:multiLevelType w:val="multilevel"/>
    <w:tmpl w:val="00000028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18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28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</w:abstractNum>
  <w:abstractNum w:abstractNumId="40" w15:restartNumberingAfterBreak="0">
    <w:nsid w:val="00000029"/>
    <w:multiLevelType w:val="multilevel"/>
    <w:tmpl w:val="00000029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18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28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</w:abstractNum>
  <w:abstractNum w:abstractNumId="41" w15:restartNumberingAfterBreak="0">
    <w:nsid w:val="0000002A"/>
    <w:multiLevelType w:val="multilevel"/>
    <w:tmpl w:val="0000002A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18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28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</w:abstractNum>
  <w:abstractNum w:abstractNumId="42" w15:restartNumberingAfterBreak="0">
    <w:nsid w:val="0000002B"/>
    <w:multiLevelType w:val="multilevel"/>
    <w:tmpl w:val="0000002B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18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288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eastAsia="OpenSymbol" w:hAnsi="OpenSymbol" w:cs="OpenSymbol"/>
        <w:b w:val="0"/>
        <w:bCs w:val="0"/>
        <w:i w:val="0"/>
        <w:iC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eastAsia="ko-KR"/>
      </w:rPr>
    </w:lvl>
  </w:abstractNum>
  <w:num w:numId="1" w16cid:durableId="611518149">
    <w:abstractNumId w:val="0"/>
  </w:num>
  <w:num w:numId="2" w16cid:durableId="140737662">
    <w:abstractNumId w:val="1"/>
  </w:num>
  <w:num w:numId="3" w16cid:durableId="845940880">
    <w:abstractNumId w:val="2"/>
  </w:num>
  <w:num w:numId="4" w16cid:durableId="1597858752">
    <w:abstractNumId w:val="3"/>
  </w:num>
  <w:num w:numId="5" w16cid:durableId="152381562">
    <w:abstractNumId w:val="4"/>
  </w:num>
  <w:num w:numId="6" w16cid:durableId="1760102188">
    <w:abstractNumId w:val="5"/>
  </w:num>
  <w:num w:numId="7" w16cid:durableId="125205378">
    <w:abstractNumId w:val="6"/>
  </w:num>
  <w:num w:numId="8" w16cid:durableId="1725567956">
    <w:abstractNumId w:val="7"/>
  </w:num>
  <w:num w:numId="9" w16cid:durableId="545870611">
    <w:abstractNumId w:val="8"/>
  </w:num>
  <w:num w:numId="10" w16cid:durableId="1824196122">
    <w:abstractNumId w:val="9"/>
  </w:num>
  <w:num w:numId="11" w16cid:durableId="1459451544">
    <w:abstractNumId w:val="10"/>
  </w:num>
  <w:num w:numId="12" w16cid:durableId="1388382468">
    <w:abstractNumId w:val="11"/>
  </w:num>
  <w:num w:numId="13" w16cid:durableId="947353799">
    <w:abstractNumId w:val="12"/>
  </w:num>
  <w:num w:numId="14" w16cid:durableId="846483459">
    <w:abstractNumId w:val="13"/>
  </w:num>
  <w:num w:numId="15" w16cid:durableId="1852453510">
    <w:abstractNumId w:val="14"/>
  </w:num>
  <w:num w:numId="16" w16cid:durableId="2110002415">
    <w:abstractNumId w:val="15"/>
  </w:num>
  <w:num w:numId="17" w16cid:durableId="256329393">
    <w:abstractNumId w:val="16"/>
  </w:num>
  <w:num w:numId="18" w16cid:durableId="1609773111">
    <w:abstractNumId w:val="17"/>
  </w:num>
  <w:num w:numId="19" w16cid:durableId="286551189">
    <w:abstractNumId w:val="18"/>
  </w:num>
  <w:num w:numId="20" w16cid:durableId="950209537">
    <w:abstractNumId w:val="19"/>
  </w:num>
  <w:num w:numId="21" w16cid:durableId="277838831">
    <w:abstractNumId w:val="20"/>
  </w:num>
  <w:num w:numId="22" w16cid:durableId="915089002">
    <w:abstractNumId w:val="21"/>
  </w:num>
  <w:num w:numId="23" w16cid:durableId="1016733505">
    <w:abstractNumId w:val="22"/>
  </w:num>
  <w:num w:numId="24" w16cid:durableId="714961475">
    <w:abstractNumId w:val="23"/>
  </w:num>
  <w:num w:numId="25" w16cid:durableId="622421710">
    <w:abstractNumId w:val="24"/>
  </w:num>
  <w:num w:numId="26" w16cid:durableId="806363255">
    <w:abstractNumId w:val="25"/>
  </w:num>
  <w:num w:numId="27" w16cid:durableId="1678536252">
    <w:abstractNumId w:val="26"/>
  </w:num>
  <w:num w:numId="28" w16cid:durableId="1765031541">
    <w:abstractNumId w:val="27"/>
  </w:num>
  <w:num w:numId="29" w16cid:durableId="232590884">
    <w:abstractNumId w:val="28"/>
  </w:num>
  <w:num w:numId="30" w16cid:durableId="663822357">
    <w:abstractNumId w:val="29"/>
  </w:num>
  <w:num w:numId="31" w16cid:durableId="212667656">
    <w:abstractNumId w:val="30"/>
  </w:num>
  <w:num w:numId="32" w16cid:durableId="1493596703">
    <w:abstractNumId w:val="31"/>
  </w:num>
  <w:num w:numId="33" w16cid:durableId="1222982180">
    <w:abstractNumId w:val="32"/>
  </w:num>
  <w:num w:numId="34" w16cid:durableId="2091810604">
    <w:abstractNumId w:val="33"/>
  </w:num>
  <w:num w:numId="35" w16cid:durableId="1996451778">
    <w:abstractNumId w:val="34"/>
  </w:num>
  <w:num w:numId="36" w16cid:durableId="1304625191">
    <w:abstractNumId w:val="35"/>
  </w:num>
  <w:num w:numId="37" w16cid:durableId="1157913686">
    <w:abstractNumId w:val="36"/>
  </w:num>
  <w:num w:numId="38" w16cid:durableId="1807970892">
    <w:abstractNumId w:val="37"/>
  </w:num>
  <w:num w:numId="39" w16cid:durableId="728653348">
    <w:abstractNumId w:val="38"/>
  </w:num>
  <w:num w:numId="40" w16cid:durableId="515968968">
    <w:abstractNumId w:val="39"/>
  </w:num>
  <w:num w:numId="41" w16cid:durableId="1622297628">
    <w:abstractNumId w:val="40"/>
  </w:num>
  <w:num w:numId="42" w16cid:durableId="1151285105">
    <w:abstractNumId w:val="41"/>
  </w:num>
  <w:num w:numId="43" w16cid:durableId="1423517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noPunctuationKerning/>
  <w:characterSpacingControl w:val="doNotCompress"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467"/>
    <w:rsid w:val="000C76D8"/>
    <w:rsid w:val="001901A1"/>
    <w:rsid w:val="001F4922"/>
    <w:rsid w:val="0026110B"/>
    <w:rsid w:val="002D6031"/>
    <w:rsid w:val="00312576"/>
    <w:rsid w:val="0033682F"/>
    <w:rsid w:val="00340284"/>
    <w:rsid w:val="00401E48"/>
    <w:rsid w:val="00420059"/>
    <w:rsid w:val="00444D42"/>
    <w:rsid w:val="004645B2"/>
    <w:rsid w:val="00484C6C"/>
    <w:rsid w:val="00491168"/>
    <w:rsid w:val="004C6A8F"/>
    <w:rsid w:val="005C3FBF"/>
    <w:rsid w:val="005F55F8"/>
    <w:rsid w:val="005F670D"/>
    <w:rsid w:val="00622040"/>
    <w:rsid w:val="00656206"/>
    <w:rsid w:val="007527FE"/>
    <w:rsid w:val="00767009"/>
    <w:rsid w:val="007D333D"/>
    <w:rsid w:val="0081520D"/>
    <w:rsid w:val="008201E6"/>
    <w:rsid w:val="008D1CE0"/>
    <w:rsid w:val="008D78B4"/>
    <w:rsid w:val="008F47BD"/>
    <w:rsid w:val="00906FB8"/>
    <w:rsid w:val="00993D32"/>
    <w:rsid w:val="00A21C4C"/>
    <w:rsid w:val="00A32FCB"/>
    <w:rsid w:val="00AC1508"/>
    <w:rsid w:val="00AF2424"/>
    <w:rsid w:val="00B56E7C"/>
    <w:rsid w:val="00B84E54"/>
    <w:rsid w:val="00B96142"/>
    <w:rsid w:val="00BA4F5D"/>
    <w:rsid w:val="00BC2102"/>
    <w:rsid w:val="00BD28AE"/>
    <w:rsid w:val="00C86466"/>
    <w:rsid w:val="00CC0788"/>
    <w:rsid w:val="00CC6122"/>
    <w:rsid w:val="00CD3467"/>
    <w:rsid w:val="00D45986"/>
    <w:rsid w:val="00D61CF2"/>
    <w:rsid w:val="00E356AC"/>
    <w:rsid w:val="00E434F3"/>
    <w:rsid w:val="00E605EA"/>
    <w:rsid w:val="00EC2472"/>
    <w:rsid w:val="00F719C3"/>
    <w:rsid w:val="00F92E76"/>
    <w:rsid w:val="00FE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24D5D"/>
  <w15:docId w15:val="{A213ED21-A874-46F7-9508-9E33C1B63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77B5"/>
  </w:style>
  <w:style w:type="paragraph" w:styleId="1">
    <w:name w:val="heading 1"/>
    <w:basedOn w:val="a0"/>
    <w:pPr>
      <w:spacing w:before="0" w:after="0"/>
      <w:outlineLvl w:val="0"/>
    </w:pPr>
    <w:rPr>
      <w:rFonts w:ascii="맑은 고딕" w:eastAsia="맑은 고딕" w:hAnsi="맑은 고딕" w:cs="맑은 고딕"/>
      <w:b w:val="0"/>
      <w:bCs w:val="0"/>
      <w:sz w:val="28"/>
      <w:szCs w:val="28"/>
    </w:rPr>
  </w:style>
  <w:style w:type="paragraph" w:styleId="2">
    <w:name w:val="heading 2"/>
    <w:basedOn w:val="a0"/>
    <w:pPr>
      <w:spacing w:before="0" w:after="0"/>
      <w:outlineLvl w:val="1"/>
    </w:pPr>
    <w:rPr>
      <w:rFonts w:ascii="맑은 고딕" w:eastAsia="맑은 고딕" w:hAnsi="맑은 고딕" w:cs="맑은 고딕"/>
      <w:b w:val="0"/>
      <w:bCs w:val="0"/>
      <w:sz w:val="20"/>
      <w:szCs w:val="20"/>
    </w:rPr>
  </w:style>
  <w:style w:type="paragraph" w:styleId="3">
    <w:name w:val="heading 3"/>
    <w:basedOn w:val="a0"/>
    <w:pPr>
      <w:spacing w:before="0" w:after="0"/>
      <w:ind w:left="1399" w:hanging="400"/>
      <w:outlineLvl w:val="2"/>
    </w:pPr>
    <w:rPr>
      <w:rFonts w:ascii="맑은 고딕" w:eastAsia="맑은 고딕" w:hAnsi="맑은 고딕" w:cs="맑은 고딕"/>
      <w:b w:val="0"/>
      <w:bCs w:val="0"/>
      <w:sz w:val="20"/>
      <w:szCs w:val="20"/>
    </w:rPr>
  </w:style>
  <w:style w:type="paragraph" w:styleId="4">
    <w:name w:val="heading 4"/>
    <w:basedOn w:val="a0"/>
    <w:pPr>
      <w:spacing w:before="0" w:after="0"/>
      <w:ind w:left="1598" w:hanging="400"/>
      <w:outlineLvl w:val="3"/>
    </w:pPr>
    <w:rPr>
      <w:rFonts w:ascii="맑은 고딕" w:eastAsia="맑은 고딕" w:hAnsi="맑은 고딕" w:cs="맑은 고딕"/>
      <w:sz w:val="20"/>
      <w:szCs w:val="20"/>
    </w:rPr>
  </w:style>
  <w:style w:type="paragraph" w:styleId="5">
    <w:name w:val="heading 5"/>
    <w:basedOn w:val="a0"/>
    <w:pPr>
      <w:spacing w:before="0" w:after="0"/>
      <w:ind w:left="1800" w:hanging="400"/>
      <w:outlineLvl w:val="4"/>
    </w:pPr>
    <w:rPr>
      <w:rFonts w:ascii="맑은 고딕" w:eastAsia="맑은 고딕" w:hAnsi="맑은 고딕" w:cs="맑은 고딕"/>
      <w:b w:val="0"/>
      <w:bCs w:val="0"/>
      <w:sz w:val="20"/>
      <w:szCs w:val="20"/>
    </w:rPr>
  </w:style>
  <w:style w:type="paragraph" w:styleId="6">
    <w:name w:val="heading 6"/>
    <w:basedOn w:val="a0"/>
    <w:pPr>
      <w:spacing w:before="0" w:after="0"/>
      <w:ind w:left="2000" w:hanging="400"/>
      <w:outlineLvl w:val="5"/>
    </w:pPr>
    <w:rPr>
      <w:rFonts w:ascii="맑은 고딕" w:eastAsia="맑은 고딕" w:hAnsi="맑은 고딕" w:cs="맑은 고딕"/>
      <w:sz w:val="20"/>
      <w:szCs w:val="20"/>
    </w:rPr>
  </w:style>
  <w:style w:type="paragraph" w:styleId="7">
    <w:name w:val="heading 7"/>
    <w:basedOn w:val="a0"/>
    <w:pPr>
      <w:spacing w:before="0" w:after="0"/>
      <w:ind w:left="2200" w:hanging="400"/>
      <w:outlineLvl w:val="6"/>
    </w:pPr>
    <w:rPr>
      <w:rFonts w:ascii="맑은 고딕" w:eastAsia="맑은 고딕" w:hAnsi="맑은 고딕" w:cs="맑은 고딕"/>
      <w:b w:val="0"/>
      <w:bCs w:val="0"/>
      <w:sz w:val="20"/>
      <w:szCs w:val="20"/>
    </w:rPr>
  </w:style>
  <w:style w:type="paragraph" w:styleId="8">
    <w:name w:val="heading 8"/>
    <w:basedOn w:val="a0"/>
    <w:pPr>
      <w:spacing w:before="0" w:after="0"/>
      <w:ind w:left="2399" w:hanging="400"/>
      <w:outlineLvl w:val="7"/>
    </w:pPr>
    <w:rPr>
      <w:rFonts w:ascii="맑은 고딕" w:eastAsia="맑은 고딕" w:hAnsi="맑은 고딕" w:cs="맑은 고딕"/>
      <w:b w:val="0"/>
      <w:bCs w:val="0"/>
      <w:sz w:val="20"/>
      <w:szCs w:val="20"/>
    </w:rPr>
  </w:style>
  <w:style w:type="paragraph" w:styleId="9">
    <w:name w:val="heading 9"/>
    <w:basedOn w:val="a0"/>
    <w:pPr>
      <w:spacing w:before="0" w:after="0"/>
      <w:ind w:left="2598" w:hanging="400"/>
      <w:outlineLvl w:val="8"/>
    </w:pPr>
    <w:rPr>
      <w:rFonts w:ascii="맑은 고딕" w:eastAsia="맑은 고딕" w:hAnsi="맑은 고딕" w:cs="맑은 고딕"/>
      <w:b w:val="0"/>
      <w:bCs w:val="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</w:style>
  <w:style w:type="paragraph" w:styleId="a0">
    <w:name w:val="Title"/>
    <w:basedOn w:val="Standard"/>
    <w:pPr>
      <w:spacing w:before="239" w:after="120"/>
    </w:pPr>
    <w:rPr>
      <w:rFonts w:ascii="Arial" w:eastAsia="Arial" w:hAnsi="Arial" w:cs="Arial"/>
      <w:b/>
      <w:bCs/>
      <w:color w:val="000000"/>
      <w:sz w:val="32"/>
      <w:szCs w:val="32"/>
      <w:lang w:bidi="en-US"/>
    </w:rPr>
  </w:style>
  <w:style w:type="paragraph" w:customStyle="1" w:styleId="ContentsHeading">
    <w:name w:val="Contents Heading"/>
    <w:basedOn w:val="a0"/>
    <w:pPr>
      <w:spacing w:before="0" w:after="0"/>
    </w:pPr>
    <w:rPr>
      <w:rFonts w:ascii="맑은 고딕" w:eastAsia="맑은 고딕" w:hAnsi="맑은 고딕" w:cs="맑은 고딕"/>
      <w:b w:val="0"/>
      <w:bCs w:val="0"/>
      <w:sz w:val="28"/>
      <w:szCs w:val="28"/>
    </w:rPr>
  </w:style>
  <w:style w:type="paragraph" w:customStyle="1" w:styleId="Contents1">
    <w:name w:val="Contents 1"/>
    <w:rPr>
      <w:rFonts w:ascii="맑은 고딕" w:eastAsia="맑은 고딕" w:hAnsi="맑은 고딕" w:cs="맑은 고딕"/>
      <w:color w:val="000000"/>
    </w:rPr>
  </w:style>
  <w:style w:type="paragraph" w:customStyle="1" w:styleId="Contents2">
    <w:name w:val="Contents 2"/>
    <w:pPr>
      <w:ind w:left="425"/>
    </w:pPr>
    <w:rPr>
      <w:rFonts w:ascii="맑은 고딕" w:eastAsia="맑은 고딕" w:hAnsi="맑은 고딕" w:cs="맑은 고딕"/>
      <w:color w:val="000000"/>
    </w:rPr>
  </w:style>
  <w:style w:type="paragraph" w:customStyle="1" w:styleId="Contents3">
    <w:name w:val="Contents 3"/>
    <w:pPr>
      <w:ind w:left="849"/>
    </w:pPr>
    <w:rPr>
      <w:rFonts w:ascii="맑은 고딕" w:eastAsia="맑은 고딕" w:hAnsi="맑은 고딕" w:cs="맑은 고딕"/>
      <w:color w:val="000000"/>
    </w:rPr>
  </w:style>
  <w:style w:type="paragraph" w:customStyle="1" w:styleId="Contents4">
    <w:name w:val="Contents 4"/>
    <w:pPr>
      <w:ind w:left="1275"/>
    </w:pPr>
    <w:rPr>
      <w:rFonts w:ascii="맑은 고딕" w:eastAsia="맑은 고딕" w:hAnsi="맑은 고딕" w:cs="맑은 고딕"/>
      <w:color w:val="000000"/>
    </w:rPr>
  </w:style>
  <w:style w:type="paragraph" w:customStyle="1" w:styleId="Contents5">
    <w:name w:val="Contents 5"/>
    <w:pPr>
      <w:ind w:left="1700"/>
    </w:pPr>
    <w:rPr>
      <w:rFonts w:ascii="맑은 고딕" w:eastAsia="맑은 고딕" w:hAnsi="맑은 고딕" w:cs="맑은 고딕"/>
      <w:color w:val="000000"/>
    </w:rPr>
  </w:style>
  <w:style w:type="paragraph" w:customStyle="1" w:styleId="Contents6">
    <w:name w:val="Contents 6"/>
    <w:pPr>
      <w:ind w:left="2124"/>
    </w:pPr>
    <w:rPr>
      <w:rFonts w:ascii="맑은 고딕" w:eastAsia="맑은 고딕" w:hAnsi="맑은 고딕" w:cs="맑은 고딕"/>
      <w:color w:val="000000"/>
    </w:rPr>
  </w:style>
  <w:style w:type="paragraph" w:customStyle="1" w:styleId="Contents7">
    <w:name w:val="Contents 7"/>
    <w:pPr>
      <w:ind w:left="2550"/>
    </w:pPr>
    <w:rPr>
      <w:rFonts w:ascii="맑은 고딕" w:eastAsia="맑은 고딕" w:hAnsi="맑은 고딕" w:cs="맑은 고딕"/>
      <w:color w:val="000000"/>
    </w:rPr>
  </w:style>
  <w:style w:type="paragraph" w:customStyle="1" w:styleId="Contents8">
    <w:name w:val="Contents 8"/>
    <w:pPr>
      <w:ind w:left="2975"/>
    </w:pPr>
    <w:rPr>
      <w:rFonts w:ascii="맑은 고딕" w:eastAsia="맑은 고딕" w:hAnsi="맑은 고딕" w:cs="맑은 고딕"/>
      <w:color w:val="000000"/>
    </w:rPr>
  </w:style>
  <w:style w:type="paragraph" w:customStyle="1" w:styleId="Contents9">
    <w:name w:val="Contents 9"/>
    <w:pPr>
      <w:ind w:left="3398"/>
    </w:pPr>
    <w:rPr>
      <w:rFonts w:ascii="맑은 고딕" w:eastAsia="맑은 고딕" w:hAnsi="맑은 고딕" w:cs="맑은 고딕"/>
      <w:color w:val="000000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FootnoteSymbol">
    <w:name w:val="Footnote Symbol"/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EndnoteSymbol">
    <w:name w:val="Endnote Symbol"/>
  </w:style>
  <w:style w:type="paragraph" w:styleId="a4">
    <w:name w:val="Normal (Web)"/>
    <w:basedOn w:val="a"/>
    <w:uiPriority w:val="99"/>
    <w:semiHidden/>
    <w:unhideWhenUsed/>
    <w:rsid w:val="00BA4F5D"/>
    <w:pPr>
      <w:widowControl/>
      <w:spacing w:before="100" w:beforeAutospacing="1" w:after="100" w:afterAutospacing="1"/>
    </w:pPr>
    <w:rPr>
      <w:rFonts w:ascii="굴림" w:eastAsia="굴림" w:hAnsi="굴림" w:cs="굴림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1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프로젝트 수행 계획서</vt:lpstr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수행 계획서</dc:title>
  <dc:creator>imyeine.3s</dc:creator>
  <cp:lastModifiedBy>PC-14</cp:lastModifiedBy>
  <cp:revision>100</cp:revision>
  <cp:lastPrinted>2018-12-17T10:43:00Z</cp:lastPrinted>
  <dcterms:created xsi:type="dcterms:W3CDTF">2016-01-21T00:04:00Z</dcterms:created>
  <dcterms:modified xsi:type="dcterms:W3CDTF">2024-03-27T03:32:00Z</dcterms:modified>
</cp:coreProperties>
</file>